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EE3" w:rsidRPr="007D5EE3" w:rsidRDefault="000E35FB" w:rsidP="00EE4C87">
      <w:pPr>
        <w:pStyle w:val="Affiliation"/>
        <w:rPr>
          <w:b/>
          <w:bCs/>
        </w:rPr>
      </w:pPr>
      <w:r w:rsidRPr="000E35FB">
        <w:rPr>
          <w:b/>
          <w:bCs/>
        </w:rPr>
        <w:t>KÜTÜPHANE UYGULAMASI</w:t>
      </w:r>
    </w:p>
    <w:p w:rsidR="001B0B5A" w:rsidRDefault="001B0B5A" w:rsidP="00EE4C87">
      <w:pPr>
        <w:pStyle w:val="Affiliation"/>
      </w:pPr>
      <w:r>
        <w:t>Fatma Sıla SEÇGİN</w:t>
      </w:r>
    </w:p>
    <w:p w:rsidR="00E37D37" w:rsidRDefault="00A613E9" w:rsidP="00EE4C87">
      <w:pPr>
        <w:pStyle w:val="Affiliation"/>
      </w:pPr>
      <w:r>
        <w:t>Bilgisayar</w:t>
      </w:r>
      <w:r>
        <w:rPr>
          <w:rFonts w:eastAsia="Times New Roman"/>
        </w:rPr>
        <w:t xml:space="preserve"> </w:t>
      </w:r>
      <w:r>
        <w:t>Mühendisliği</w:t>
      </w:r>
      <w:r>
        <w:rPr>
          <w:rFonts w:eastAsia="Times New Roman"/>
        </w:rPr>
        <w:t xml:space="preserve"> </w:t>
      </w:r>
      <w:r>
        <w:t>Bölümü</w:t>
      </w:r>
    </w:p>
    <w:p w:rsidR="00E37D37" w:rsidRDefault="004F6008" w:rsidP="00EE4C87">
      <w:pPr>
        <w:pStyle w:val="Affiliation"/>
      </w:pPr>
      <w:r>
        <w:t>Kocaeli</w:t>
      </w:r>
      <w:r w:rsidR="00A613E9">
        <w:rPr>
          <w:rFonts w:eastAsia="Times New Roman"/>
        </w:rPr>
        <w:t xml:space="preserve"> </w:t>
      </w:r>
      <w:r w:rsidR="00A613E9">
        <w:t>Üniversitesi</w:t>
      </w:r>
    </w:p>
    <w:p w:rsidR="00E37D37" w:rsidRDefault="00EE4C87" w:rsidP="00EE4C87">
      <w:pPr>
        <w:pStyle w:val="Affiliation"/>
        <w:ind w:left="720"/>
        <w:jc w:val="both"/>
      </w:pPr>
      <w:r>
        <w:t xml:space="preserve">                                    </w:t>
      </w:r>
      <w:r w:rsidR="001B0B5A">
        <w:tab/>
      </w:r>
      <w:r>
        <w:t xml:space="preserve">   </w:t>
      </w:r>
      <w:hyperlink r:id="rId7" w:history="1">
        <w:r w:rsidR="007D5EE3" w:rsidRPr="00BC47E3">
          <w:rPr>
            <w:rStyle w:val="Kpr"/>
          </w:rPr>
          <w:t>silasecgin@gmail.com</w:t>
        </w:r>
      </w:hyperlink>
    </w:p>
    <w:p w:rsidR="007D5EE3" w:rsidRDefault="007D5EE3" w:rsidP="007D5EE3">
      <w:pPr>
        <w:pStyle w:val="Affiliation"/>
        <w:ind w:left="720"/>
        <w:jc w:val="both"/>
        <w:rPr>
          <w:rFonts w:eastAsia="Times New Roman"/>
          <w:sz w:val="18"/>
        </w:rPr>
      </w:pPr>
      <w:r>
        <w:t xml:space="preserve">                                                          170201087</w:t>
      </w:r>
    </w:p>
    <w:p w:rsidR="0072459D" w:rsidRPr="007D5EE3" w:rsidRDefault="007A3B16" w:rsidP="007D5EE3">
      <w:pPr>
        <w:pStyle w:val="Affiliation"/>
        <w:ind w:left="720"/>
        <w:jc w:val="both"/>
        <w:rPr>
          <w:rFonts w:eastAsia="Times New Roman"/>
          <w:sz w:val="18"/>
        </w:rPr>
      </w:pPr>
      <w:r>
        <w:rPr>
          <w:sz w:val="18"/>
        </w:rPr>
        <w:t xml:space="preserve"> </w:t>
      </w:r>
      <w:r>
        <w:tab/>
      </w:r>
      <w:r>
        <w:tab/>
      </w:r>
      <w:r>
        <w:tab/>
      </w:r>
      <w:r>
        <w:tab/>
      </w:r>
      <w:r>
        <w:tab/>
      </w:r>
      <w:r>
        <w:tab/>
      </w:r>
      <w:r>
        <w:tab/>
      </w:r>
      <w:r>
        <w:tab/>
      </w:r>
      <w:r>
        <w:tab/>
      </w:r>
      <w:r>
        <w:tab/>
        <w:t xml:space="preserve">    </w:t>
      </w:r>
      <w:r>
        <w:tab/>
      </w:r>
      <w:r>
        <w:tab/>
      </w:r>
      <w:r>
        <w:tab/>
      </w:r>
      <w:r>
        <w:tab/>
      </w:r>
      <w:r>
        <w:tab/>
      </w:r>
    </w:p>
    <w:p w:rsidR="00E37D37" w:rsidRDefault="00E37D37">
      <w:pPr>
        <w:sectPr w:rsidR="00E37D37" w:rsidSect="0072459D">
          <w:pgSz w:w="11906" w:h="16838"/>
          <w:pgMar w:top="1980" w:right="1134" w:bottom="1871" w:left="1134" w:header="720" w:footer="720" w:gutter="0"/>
          <w:cols w:space="720"/>
          <w:docGrid w:linePitch="360"/>
        </w:sectPr>
      </w:pPr>
    </w:p>
    <w:p w:rsidR="0056274E" w:rsidRPr="002B6499" w:rsidRDefault="004F6008" w:rsidP="002B6499">
      <w:pPr>
        <w:pStyle w:val="AbstractHeading"/>
        <w:jc w:val="both"/>
      </w:pPr>
      <w:r>
        <w:t>Özet</w:t>
      </w:r>
    </w:p>
    <w:p w:rsidR="00BC0221" w:rsidRDefault="007D5EE3">
      <w:pPr>
        <w:pStyle w:val="BodyTextKeep"/>
        <w:ind w:right="0"/>
        <w:rPr>
          <w:i/>
          <w:color w:val="000000"/>
        </w:rPr>
      </w:pPr>
      <w:r>
        <w:rPr>
          <w:i/>
          <w:sz w:val="22"/>
          <w:szCs w:val="22"/>
        </w:rPr>
        <w:t xml:space="preserve">  </w:t>
      </w:r>
      <w:r w:rsidR="0056274E" w:rsidRPr="007D5EE3">
        <w:rPr>
          <w:i/>
          <w:sz w:val="22"/>
          <w:szCs w:val="22"/>
        </w:rPr>
        <w:t xml:space="preserve">Bu projeyi geliştirirken </w:t>
      </w:r>
      <w:proofErr w:type="spellStart"/>
      <w:r w:rsidR="0056274E" w:rsidRPr="007D5EE3">
        <w:rPr>
          <w:i/>
          <w:sz w:val="22"/>
          <w:szCs w:val="22"/>
        </w:rPr>
        <w:t>java</w:t>
      </w:r>
      <w:proofErr w:type="spellEnd"/>
      <w:r w:rsidR="0056274E" w:rsidRPr="007D5EE3">
        <w:rPr>
          <w:i/>
          <w:sz w:val="22"/>
          <w:szCs w:val="22"/>
        </w:rPr>
        <w:t xml:space="preserve"> dilini ve özelliklerini kullandı</w:t>
      </w:r>
      <w:r w:rsidR="00B63656" w:rsidRPr="007D5EE3">
        <w:rPr>
          <w:i/>
          <w:sz w:val="22"/>
          <w:szCs w:val="22"/>
        </w:rPr>
        <w:t xml:space="preserve">m. </w:t>
      </w:r>
      <w:r w:rsidR="00B02980">
        <w:rPr>
          <w:i/>
          <w:sz w:val="22"/>
          <w:szCs w:val="22"/>
        </w:rPr>
        <w:t>Projenin amacı s</w:t>
      </w:r>
      <w:r w:rsidR="00B02980" w:rsidRPr="00B02980">
        <w:rPr>
          <w:i/>
          <w:sz w:val="22"/>
          <w:szCs w:val="22"/>
        </w:rPr>
        <w:t>unucu-istemci mimarisi ve görüntü işleme algoritmaları kullanılarak</w:t>
      </w:r>
      <w:r w:rsidR="00B02980">
        <w:rPr>
          <w:i/>
          <w:sz w:val="22"/>
          <w:szCs w:val="22"/>
        </w:rPr>
        <w:t xml:space="preserve"> </w:t>
      </w:r>
      <w:r w:rsidR="00B02980" w:rsidRPr="00B02980">
        <w:rPr>
          <w:i/>
          <w:sz w:val="22"/>
          <w:szCs w:val="22"/>
        </w:rPr>
        <w:t xml:space="preserve"> </w:t>
      </w:r>
      <w:r w:rsidR="00B02980">
        <w:rPr>
          <w:i/>
          <w:sz w:val="22"/>
          <w:szCs w:val="22"/>
        </w:rPr>
        <w:t xml:space="preserve">   </w:t>
      </w:r>
      <w:r w:rsidR="00B02980" w:rsidRPr="00B02980">
        <w:rPr>
          <w:i/>
          <w:sz w:val="22"/>
          <w:szCs w:val="22"/>
        </w:rPr>
        <w:t>kütüphane sisteminin</w:t>
      </w:r>
      <w:r w:rsidR="00B02980">
        <w:rPr>
          <w:i/>
          <w:sz w:val="22"/>
          <w:szCs w:val="22"/>
        </w:rPr>
        <w:t xml:space="preserve"> </w:t>
      </w:r>
      <w:r w:rsidR="00B02980" w:rsidRPr="00B02980">
        <w:rPr>
          <w:i/>
          <w:sz w:val="22"/>
          <w:szCs w:val="22"/>
        </w:rPr>
        <w:t>uygulanması amaçlanmaktadır.</w:t>
      </w:r>
      <w:r w:rsidR="00B02980">
        <w:rPr>
          <w:i/>
          <w:sz w:val="22"/>
          <w:szCs w:val="22"/>
        </w:rPr>
        <w:t xml:space="preserve">  Bu uygulamada yönetici ve kullanıcı şeklinde iki giriş vardır. Yöneticinin görevleri kitap eklemek, zaman atlamak ve kullanıcı listelemektir. Kullanıcının görevleri kitap aramak, kitap almak ve kitabı vermektir. Web ara</w:t>
      </w:r>
      <w:r w:rsidR="00611F0D">
        <w:rPr>
          <w:i/>
          <w:sz w:val="22"/>
          <w:szCs w:val="22"/>
        </w:rPr>
        <w:t xml:space="preserve"> </w:t>
      </w:r>
      <w:r w:rsidR="00B02980">
        <w:rPr>
          <w:i/>
          <w:sz w:val="22"/>
          <w:szCs w:val="22"/>
        </w:rPr>
        <w:t>yüzü kullanıcı girişi, yönetici paneli ve kullanıcı panelinden oluşmaktadır. Web ara</w:t>
      </w:r>
      <w:r w:rsidR="00611F0D">
        <w:rPr>
          <w:i/>
          <w:sz w:val="22"/>
          <w:szCs w:val="22"/>
        </w:rPr>
        <w:t xml:space="preserve"> </w:t>
      </w:r>
      <w:r w:rsidR="00B02980">
        <w:rPr>
          <w:i/>
          <w:sz w:val="22"/>
          <w:szCs w:val="22"/>
        </w:rPr>
        <w:t xml:space="preserve">yüzü veri tabanı ile ilişkilidir. </w:t>
      </w:r>
    </w:p>
    <w:p w:rsidR="00C44EA9" w:rsidRPr="0012081F" w:rsidRDefault="007D5EE3" w:rsidP="007D5EE3">
      <w:pPr>
        <w:pStyle w:val="Balk1"/>
        <w:numPr>
          <w:ilvl w:val="1"/>
          <w:numId w:val="17"/>
        </w:numPr>
        <w:jc w:val="both"/>
        <w:rPr>
          <w:sz w:val="24"/>
          <w:szCs w:val="24"/>
        </w:rPr>
      </w:pPr>
      <w:r>
        <w:rPr>
          <w:sz w:val="24"/>
          <w:szCs w:val="24"/>
        </w:rPr>
        <w:t>Problem Tanımı</w:t>
      </w:r>
    </w:p>
    <w:p w:rsidR="007D5EE3" w:rsidRDefault="007D5EE3" w:rsidP="000C5A41">
      <w:pPr>
        <w:ind w:left="28"/>
        <w:rPr>
          <w:sz w:val="22"/>
          <w:szCs w:val="22"/>
        </w:rPr>
      </w:pPr>
      <w:r>
        <w:rPr>
          <w:sz w:val="22"/>
          <w:szCs w:val="22"/>
        </w:rPr>
        <w:t xml:space="preserve"> </w:t>
      </w:r>
      <w:r w:rsidR="000C5A41">
        <w:rPr>
          <w:sz w:val="22"/>
          <w:szCs w:val="22"/>
        </w:rPr>
        <w:t xml:space="preserve"> Yönetici ve kullanıcı girişlerinin yapıldığı bir kütüphane uygulaması yapılması hedeflenmiştir. Uygulama da kullanıcı girişine göre yönetici girişiyse yönetici paneline, kullanıcı girişiyse kullanıcı paneline yönlendirme yapılmaktadır. Kullanıcı girişinde k</w:t>
      </w:r>
      <w:r w:rsidR="000C5A41" w:rsidRPr="000C5A41">
        <w:rPr>
          <w:sz w:val="22"/>
          <w:szCs w:val="22"/>
        </w:rPr>
        <w:t xml:space="preserve">itap arama, kitap alıp verme </w:t>
      </w:r>
      <w:proofErr w:type="spellStart"/>
      <w:r w:rsidR="000C5A41" w:rsidRPr="000C5A41">
        <w:rPr>
          <w:sz w:val="22"/>
          <w:szCs w:val="22"/>
        </w:rPr>
        <w:t>arayüzlerini</w:t>
      </w:r>
      <w:proofErr w:type="spellEnd"/>
      <w:r w:rsidR="000C5A41" w:rsidRPr="000C5A41">
        <w:rPr>
          <w:sz w:val="22"/>
          <w:szCs w:val="22"/>
        </w:rPr>
        <w:t xml:space="preserve"> kullanır.</w:t>
      </w:r>
      <w:r w:rsidR="000C5A41">
        <w:rPr>
          <w:sz w:val="22"/>
          <w:szCs w:val="22"/>
        </w:rPr>
        <w:t xml:space="preserve"> </w:t>
      </w:r>
      <w:r w:rsidR="000C5A41" w:rsidRPr="000C5A41">
        <w:rPr>
          <w:sz w:val="22"/>
          <w:szCs w:val="22"/>
        </w:rPr>
        <w:t>Kitap arama: Kitabın ismine ya da ISBN numarasına göre arama yapılabil</w:t>
      </w:r>
      <w:r w:rsidR="000C5A41">
        <w:rPr>
          <w:sz w:val="22"/>
          <w:szCs w:val="22"/>
        </w:rPr>
        <w:t>mektedir</w:t>
      </w:r>
      <w:r w:rsidR="000C5A41" w:rsidRPr="000C5A41">
        <w:rPr>
          <w:sz w:val="22"/>
          <w:szCs w:val="22"/>
        </w:rPr>
        <w:t>.</w:t>
      </w:r>
      <w:r w:rsidR="000C5A41">
        <w:rPr>
          <w:sz w:val="22"/>
          <w:szCs w:val="22"/>
        </w:rPr>
        <w:t xml:space="preserve"> </w:t>
      </w:r>
      <w:r w:rsidR="000C5A41" w:rsidRPr="000C5A41">
        <w:rPr>
          <w:sz w:val="22"/>
          <w:szCs w:val="22"/>
        </w:rPr>
        <w:t>Kitap Alma: Kitap 1 haftalık süre ile kullanıcının üstüne atanır. Başkasının üstünde bulunan kitap sistem tarafından verilemez. Kullanıcı üstünde en fazla 3 kitap bulunabilir. Kullanıcının üzerinde teslim tarihi geçmiş kitap var ise kullanıcı başka kitap alamaz. Yeni kitap alabilmesi için teslim tarihi geçmiş tüm kitapları sisteme geri vermelidir.</w:t>
      </w:r>
      <w:r w:rsidR="000C5A41">
        <w:rPr>
          <w:sz w:val="22"/>
          <w:szCs w:val="22"/>
        </w:rPr>
        <w:t xml:space="preserve"> </w:t>
      </w:r>
      <w:r w:rsidR="000C5A41" w:rsidRPr="000C5A41">
        <w:rPr>
          <w:sz w:val="22"/>
          <w:szCs w:val="22"/>
        </w:rPr>
        <w:t>Kitap Verme: Kullanıcı kitabın ISBN numarasının bulunduğu resmi sisteme yükler. Sistem resimden aldığı ISBN numarasını ve kullanıcının üzerinde bulunan kitaplardaki ISBN numarasını karşılaştırır. Eşleştirme bulursa kitap sisteme geri verilir ve kullanıcının üstündeki kitap bilgileri güncellenir.</w:t>
      </w:r>
      <w:r w:rsidR="000C5A41">
        <w:rPr>
          <w:sz w:val="22"/>
          <w:szCs w:val="22"/>
        </w:rPr>
        <w:t xml:space="preserve"> Yönetici kısmında k</w:t>
      </w:r>
      <w:r w:rsidR="000C5A41" w:rsidRPr="000C5A41">
        <w:rPr>
          <w:sz w:val="22"/>
          <w:szCs w:val="22"/>
        </w:rPr>
        <w:t>itap ekleme, zaman atlama ve kullanıcı listeleme ara</w:t>
      </w:r>
      <w:r w:rsidR="00611F0D">
        <w:rPr>
          <w:sz w:val="22"/>
          <w:szCs w:val="22"/>
        </w:rPr>
        <w:t xml:space="preserve"> </w:t>
      </w:r>
      <w:r w:rsidR="000C5A41" w:rsidRPr="000C5A41">
        <w:rPr>
          <w:sz w:val="22"/>
          <w:szCs w:val="22"/>
        </w:rPr>
        <w:t xml:space="preserve">yüzlerini kullanır. Kitap ekleme: Kitabın adı ve ISBN numarasının göründüğü resim yönetici tarafından girilir. Sistem görüntü işleme </w:t>
      </w:r>
      <w:r w:rsidR="000C5A41" w:rsidRPr="000C5A41">
        <w:rPr>
          <w:sz w:val="22"/>
          <w:szCs w:val="22"/>
        </w:rPr>
        <w:t>algoritmalarını kullanarak resimden ISBN numarasını alır ve veri</w:t>
      </w:r>
      <w:r w:rsidR="00611F0D">
        <w:rPr>
          <w:sz w:val="22"/>
          <w:szCs w:val="22"/>
        </w:rPr>
        <w:t xml:space="preserve"> </w:t>
      </w:r>
      <w:r w:rsidR="000C5A41" w:rsidRPr="000C5A41">
        <w:rPr>
          <w:sz w:val="22"/>
          <w:szCs w:val="22"/>
        </w:rPr>
        <w:t>tabanına kayıt işlemini gerçekleştirir.</w:t>
      </w:r>
      <w:r w:rsidR="00611F0D">
        <w:rPr>
          <w:sz w:val="22"/>
          <w:szCs w:val="22"/>
        </w:rPr>
        <w:t xml:space="preserve"> </w:t>
      </w:r>
      <w:r w:rsidR="000C5A41" w:rsidRPr="000C5A41">
        <w:rPr>
          <w:sz w:val="22"/>
          <w:szCs w:val="22"/>
        </w:rPr>
        <w:t>Zaman atlama: Zaman atla modülünde 20 gün girilirse sistem zamanı mevcut zamandan 20 gün sonraya öteleyecektir. Kullanıcı listeleme: Tüm kullanıcılar ve üzerinde bulunan kitapların listelenmesi</w:t>
      </w:r>
      <w:r w:rsidR="00611F0D">
        <w:rPr>
          <w:sz w:val="22"/>
          <w:szCs w:val="22"/>
        </w:rPr>
        <w:t>dir.</w:t>
      </w:r>
    </w:p>
    <w:p w:rsidR="000C5A41" w:rsidRDefault="000C5A41" w:rsidP="000C5A41">
      <w:pPr>
        <w:ind w:left="28"/>
        <w:rPr>
          <w:sz w:val="22"/>
          <w:szCs w:val="22"/>
        </w:rPr>
      </w:pPr>
    </w:p>
    <w:p w:rsidR="000C5A41" w:rsidRPr="007D5EE3" w:rsidRDefault="000C5A41" w:rsidP="000C5A41">
      <w:pPr>
        <w:ind w:left="28"/>
        <w:rPr>
          <w:sz w:val="22"/>
          <w:szCs w:val="22"/>
        </w:rPr>
      </w:pPr>
    </w:p>
    <w:p w:rsidR="00087C0C" w:rsidRPr="0072459D" w:rsidRDefault="007D5EE3" w:rsidP="007D5EE3">
      <w:pPr>
        <w:pStyle w:val="Balk1"/>
        <w:numPr>
          <w:ilvl w:val="0"/>
          <w:numId w:val="0"/>
        </w:numPr>
        <w:jc w:val="both"/>
        <w:rPr>
          <w:sz w:val="18"/>
        </w:rPr>
      </w:pPr>
      <w:r>
        <w:rPr>
          <w:sz w:val="24"/>
          <w:szCs w:val="24"/>
        </w:rPr>
        <w:t>2.2 Yapılan Araştırmalar</w:t>
      </w:r>
    </w:p>
    <w:p w:rsidR="00611F0D" w:rsidRDefault="007D5EE3" w:rsidP="00087C0C">
      <w:pPr>
        <w:ind w:left="28"/>
        <w:rPr>
          <w:sz w:val="22"/>
          <w:szCs w:val="22"/>
        </w:rPr>
      </w:pPr>
      <w:r>
        <w:rPr>
          <w:sz w:val="22"/>
          <w:szCs w:val="22"/>
        </w:rPr>
        <w:t xml:space="preserve">  </w:t>
      </w:r>
      <w:r w:rsidR="00087C0C">
        <w:rPr>
          <w:sz w:val="22"/>
          <w:szCs w:val="22"/>
        </w:rPr>
        <w:t xml:space="preserve">Projeme başlamadan önce </w:t>
      </w:r>
      <w:r w:rsidR="00611F0D">
        <w:rPr>
          <w:sz w:val="22"/>
          <w:szCs w:val="22"/>
        </w:rPr>
        <w:t xml:space="preserve">genel mantık yapısını kurdum. Sonra </w:t>
      </w:r>
      <w:proofErr w:type="spellStart"/>
      <w:r w:rsidR="00611F0D">
        <w:rPr>
          <w:sz w:val="22"/>
          <w:szCs w:val="22"/>
        </w:rPr>
        <w:t>veritabanı</w:t>
      </w:r>
      <w:proofErr w:type="spellEnd"/>
      <w:r w:rsidR="00611F0D">
        <w:rPr>
          <w:sz w:val="22"/>
          <w:szCs w:val="22"/>
        </w:rPr>
        <w:t xml:space="preserve"> oluşturarak ve bu veri tabanının </w:t>
      </w:r>
      <w:proofErr w:type="spellStart"/>
      <w:r w:rsidR="00471F2C">
        <w:rPr>
          <w:sz w:val="22"/>
          <w:szCs w:val="22"/>
        </w:rPr>
        <w:t>E</w:t>
      </w:r>
      <w:r w:rsidR="00611F0D">
        <w:rPr>
          <w:sz w:val="22"/>
          <w:szCs w:val="22"/>
        </w:rPr>
        <w:t>clipse</w:t>
      </w:r>
      <w:proofErr w:type="spellEnd"/>
      <w:r w:rsidR="00611F0D">
        <w:rPr>
          <w:sz w:val="22"/>
          <w:szCs w:val="22"/>
        </w:rPr>
        <w:t xml:space="preserve"> ile bağlantısını kurdum. Görüntü işleme kısmında görüntünün okunmasına dair hangi kütüphane kullanacağımı araştırdım. </w:t>
      </w:r>
      <w:proofErr w:type="spellStart"/>
      <w:r w:rsidR="00611F0D">
        <w:rPr>
          <w:sz w:val="22"/>
          <w:szCs w:val="22"/>
        </w:rPr>
        <w:t>Tomcat</w:t>
      </w:r>
      <w:proofErr w:type="spellEnd"/>
      <w:r w:rsidR="00611F0D">
        <w:rPr>
          <w:sz w:val="22"/>
          <w:szCs w:val="22"/>
        </w:rPr>
        <w:t xml:space="preserve"> ve Tesseract4j kütüphanelerini kullandım. </w:t>
      </w:r>
    </w:p>
    <w:p w:rsidR="00611F0D" w:rsidRDefault="00611F0D" w:rsidP="00087C0C">
      <w:pPr>
        <w:ind w:left="28"/>
        <w:rPr>
          <w:sz w:val="22"/>
          <w:szCs w:val="22"/>
        </w:rPr>
      </w:pPr>
    </w:p>
    <w:p w:rsidR="007D5EE3" w:rsidRDefault="00611F0D" w:rsidP="00087C0C">
      <w:pPr>
        <w:ind w:left="28"/>
        <w:rPr>
          <w:sz w:val="22"/>
          <w:szCs w:val="22"/>
        </w:rPr>
      </w:pPr>
      <w:r>
        <w:rPr>
          <w:sz w:val="22"/>
          <w:szCs w:val="22"/>
        </w:rPr>
        <w:t xml:space="preserve"> </w:t>
      </w:r>
    </w:p>
    <w:p w:rsidR="006A2AA6" w:rsidRPr="006A2AA6" w:rsidRDefault="0072459D" w:rsidP="006A2AA6">
      <w:pPr>
        <w:pStyle w:val="ListeParagraf"/>
        <w:numPr>
          <w:ilvl w:val="1"/>
          <w:numId w:val="19"/>
        </w:numPr>
        <w:rPr>
          <w:b/>
          <w:bCs/>
          <w:sz w:val="24"/>
          <w:szCs w:val="24"/>
        </w:rPr>
      </w:pPr>
      <w:r w:rsidRPr="006A2AA6">
        <w:rPr>
          <w:b/>
          <w:bCs/>
          <w:sz w:val="24"/>
          <w:szCs w:val="24"/>
        </w:rPr>
        <w:t xml:space="preserve">Tasarım </w:t>
      </w:r>
    </w:p>
    <w:p w:rsidR="006A2AA6" w:rsidRDefault="006A2AA6" w:rsidP="00943E21">
      <w:pPr>
        <w:rPr>
          <w:sz w:val="22"/>
          <w:szCs w:val="22"/>
        </w:rPr>
      </w:pPr>
      <w:r>
        <w:rPr>
          <w:sz w:val="22"/>
          <w:szCs w:val="22"/>
        </w:rPr>
        <w:t xml:space="preserve">   </w:t>
      </w:r>
      <w:r w:rsidR="00943E21" w:rsidRPr="00943E21">
        <w:rPr>
          <w:sz w:val="22"/>
          <w:szCs w:val="22"/>
        </w:rPr>
        <w:t>Veri</w:t>
      </w:r>
      <w:r w:rsidR="00943E21">
        <w:rPr>
          <w:sz w:val="22"/>
          <w:szCs w:val="22"/>
        </w:rPr>
        <w:t xml:space="preserve"> </w:t>
      </w:r>
      <w:r w:rsidR="00943E21" w:rsidRPr="00943E21">
        <w:rPr>
          <w:sz w:val="22"/>
          <w:szCs w:val="22"/>
        </w:rPr>
        <w:t>tabanı</w:t>
      </w:r>
      <w:r w:rsidR="00943E21">
        <w:rPr>
          <w:sz w:val="22"/>
          <w:szCs w:val="22"/>
        </w:rPr>
        <w:t>, k</w:t>
      </w:r>
      <w:r w:rsidR="00943E21" w:rsidRPr="00943E21">
        <w:rPr>
          <w:sz w:val="22"/>
          <w:szCs w:val="22"/>
        </w:rPr>
        <w:t>ullanıcı bilgileri, kitap bilgileri, hangi kitabın kimde olduğu bilgisi vb. bilgileri tutar.</w:t>
      </w:r>
      <w:r w:rsidR="00943E21">
        <w:rPr>
          <w:sz w:val="22"/>
          <w:szCs w:val="22"/>
        </w:rPr>
        <w:t xml:space="preserve"> İki tane veri tabanımız vardır. </w:t>
      </w:r>
      <w:proofErr w:type="spellStart"/>
      <w:r w:rsidR="00943E21">
        <w:rPr>
          <w:sz w:val="22"/>
          <w:szCs w:val="22"/>
        </w:rPr>
        <w:t>Books</w:t>
      </w:r>
      <w:proofErr w:type="spellEnd"/>
      <w:r w:rsidR="00943E21">
        <w:rPr>
          <w:sz w:val="22"/>
          <w:szCs w:val="22"/>
        </w:rPr>
        <w:t xml:space="preserve"> ve </w:t>
      </w:r>
      <w:proofErr w:type="spellStart"/>
      <w:r w:rsidR="00943E21">
        <w:rPr>
          <w:sz w:val="22"/>
          <w:szCs w:val="22"/>
        </w:rPr>
        <w:t>user</w:t>
      </w:r>
      <w:proofErr w:type="spellEnd"/>
      <w:r w:rsidR="00943E21">
        <w:rPr>
          <w:sz w:val="22"/>
          <w:szCs w:val="22"/>
        </w:rPr>
        <w:t xml:space="preserve"> tablolarımız vardır. </w:t>
      </w:r>
    </w:p>
    <w:p w:rsidR="00943E21" w:rsidRDefault="00943E21" w:rsidP="00943E21">
      <w:pPr>
        <w:rPr>
          <w:b/>
          <w:bCs/>
          <w:sz w:val="24"/>
          <w:szCs w:val="24"/>
        </w:rPr>
      </w:pPr>
    </w:p>
    <w:p w:rsidR="007D5EE3" w:rsidRDefault="00943E21" w:rsidP="00087C0C">
      <w:pPr>
        <w:ind w:left="28"/>
        <w:rPr>
          <w:noProof/>
        </w:rPr>
      </w:pPr>
      <w:r>
        <w:rPr>
          <w:noProof/>
        </w:rPr>
        <w:drawing>
          <wp:inline distT="0" distB="0" distL="0" distR="0">
            <wp:extent cx="3471651" cy="8064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ız.png"/>
                    <pic:cNvPicPr/>
                  </pic:nvPicPr>
                  <pic:blipFill>
                    <a:blip r:embed="rId8">
                      <a:extLst>
                        <a:ext uri="{28A0092B-C50C-407E-A947-70E740481C1C}">
                          <a14:useLocalDpi xmlns:a14="http://schemas.microsoft.com/office/drawing/2010/main" val="0"/>
                        </a:ext>
                      </a:extLst>
                    </a:blip>
                    <a:stretch>
                      <a:fillRect/>
                    </a:stretch>
                  </pic:blipFill>
                  <pic:spPr>
                    <a:xfrm>
                      <a:off x="0" y="0"/>
                      <a:ext cx="3780570" cy="878211"/>
                    </a:xfrm>
                    <a:prstGeom prst="rect">
                      <a:avLst/>
                    </a:prstGeom>
                  </pic:spPr>
                </pic:pic>
              </a:graphicData>
            </a:graphic>
          </wp:inline>
        </w:drawing>
      </w:r>
    </w:p>
    <w:p w:rsidR="00943E21" w:rsidRDefault="00943E21" w:rsidP="00087C0C">
      <w:pPr>
        <w:ind w:left="28"/>
        <w:rPr>
          <w:noProof/>
        </w:rPr>
      </w:pPr>
    </w:p>
    <w:p w:rsidR="00943E21" w:rsidRPr="00011439" w:rsidRDefault="00011439" w:rsidP="00087C0C">
      <w:pPr>
        <w:ind w:left="28"/>
        <w:rPr>
          <w:sz w:val="22"/>
          <w:szCs w:val="22"/>
        </w:rPr>
      </w:pPr>
      <w:proofErr w:type="spellStart"/>
      <w:r>
        <w:rPr>
          <w:sz w:val="22"/>
          <w:szCs w:val="22"/>
        </w:rPr>
        <w:t>Veritabanımda</w:t>
      </w:r>
      <w:proofErr w:type="spellEnd"/>
      <w:r>
        <w:rPr>
          <w:sz w:val="22"/>
          <w:szCs w:val="22"/>
        </w:rPr>
        <w:t xml:space="preserve"> </w:t>
      </w:r>
      <w:proofErr w:type="spellStart"/>
      <w:r>
        <w:rPr>
          <w:sz w:val="22"/>
          <w:szCs w:val="22"/>
        </w:rPr>
        <w:t>user_id</w:t>
      </w:r>
      <w:proofErr w:type="spellEnd"/>
      <w:r>
        <w:rPr>
          <w:sz w:val="22"/>
          <w:szCs w:val="22"/>
        </w:rPr>
        <w:t xml:space="preserve">  </w:t>
      </w:r>
      <w:proofErr w:type="spellStart"/>
      <w:r>
        <w:rPr>
          <w:sz w:val="22"/>
          <w:szCs w:val="22"/>
        </w:rPr>
        <w:t>foreign</w:t>
      </w:r>
      <w:proofErr w:type="spellEnd"/>
      <w:r>
        <w:rPr>
          <w:sz w:val="22"/>
          <w:szCs w:val="22"/>
        </w:rPr>
        <w:t xml:space="preserve"> </w:t>
      </w:r>
      <w:proofErr w:type="spellStart"/>
      <w:r>
        <w:rPr>
          <w:sz w:val="22"/>
          <w:szCs w:val="22"/>
        </w:rPr>
        <w:t>keydir</w:t>
      </w:r>
      <w:proofErr w:type="spellEnd"/>
      <w:r>
        <w:rPr>
          <w:sz w:val="22"/>
          <w:szCs w:val="22"/>
        </w:rPr>
        <w:t xml:space="preserve">.  User tablosunda </w:t>
      </w:r>
      <w:proofErr w:type="spellStart"/>
      <w:r>
        <w:rPr>
          <w:sz w:val="22"/>
          <w:szCs w:val="22"/>
        </w:rPr>
        <w:t>username</w:t>
      </w:r>
      <w:proofErr w:type="spellEnd"/>
      <w:r>
        <w:rPr>
          <w:sz w:val="22"/>
          <w:szCs w:val="22"/>
        </w:rPr>
        <w:t xml:space="preserve">, </w:t>
      </w:r>
      <w:proofErr w:type="spellStart"/>
      <w:r>
        <w:rPr>
          <w:sz w:val="22"/>
          <w:szCs w:val="22"/>
        </w:rPr>
        <w:t>password</w:t>
      </w:r>
      <w:proofErr w:type="spellEnd"/>
      <w:r>
        <w:rPr>
          <w:sz w:val="22"/>
          <w:szCs w:val="22"/>
        </w:rPr>
        <w:t xml:space="preserve">, </w:t>
      </w:r>
      <w:proofErr w:type="spellStart"/>
      <w:r>
        <w:rPr>
          <w:sz w:val="22"/>
          <w:szCs w:val="22"/>
        </w:rPr>
        <w:t>isadmin</w:t>
      </w:r>
      <w:proofErr w:type="spellEnd"/>
      <w:r>
        <w:rPr>
          <w:sz w:val="22"/>
          <w:szCs w:val="22"/>
        </w:rPr>
        <w:t xml:space="preserve">, </w:t>
      </w:r>
      <w:proofErr w:type="spellStart"/>
      <w:r>
        <w:rPr>
          <w:sz w:val="22"/>
          <w:szCs w:val="22"/>
        </w:rPr>
        <w:t>create</w:t>
      </w:r>
      <w:proofErr w:type="spellEnd"/>
      <w:r>
        <w:rPr>
          <w:sz w:val="22"/>
          <w:szCs w:val="22"/>
        </w:rPr>
        <w:t xml:space="preserve"> time ve </w:t>
      </w:r>
      <w:proofErr w:type="spellStart"/>
      <w:r>
        <w:rPr>
          <w:sz w:val="22"/>
          <w:szCs w:val="22"/>
        </w:rPr>
        <w:t>userid</w:t>
      </w:r>
      <w:proofErr w:type="spellEnd"/>
      <w:r>
        <w:rPr>
          <w:sz w:val="22"/>
          <w:szCs w:val="22"/>
        </w:rPr>
        <w:t xml:space="preserve"> kayıtlarımız vardır. </w:t>
      </w:r>
    </w:p>
    <w:p w:rsidR="00943E21" w:rsidRDefault="00943E21" w:rsidP="00087C0C">
      <w:pPr>
        <w:ind w:left="28"/>
        <w:rPr>
          <w:b/>
          <w:bCs/>
          <w:sz w:val="24"/>
          <w:szCs w:val="24"/>
        </w:rPr>
      </w:pPr>
    </w:p>
    <w:p w:rsidR="00943E21" w:rsidRDefault="00943E21" w:rsidP="00087C0C">
      <w:pPr>
        <w:ind w:left="28"/>
        <w:rPr>
          <w:b/>
          <w:bCs/>
          <w:sz w:val="24"/>
          <w:szCs w:val="24"/>
        </w:rPr>
      </w:pPr>
      <w:r>
        <w:rPr>
          <w:b/>
          <w:bCs/>
          <w:noProof/>
          <w:sz w:val="24"/>
          <w:szCs w:val="24"/>
        </w:rPr>
        <w:drawing>
          <wp:inline distT="0" distB="0" distL="0" distR="0">
            <wp:extent cx="2887345" cy="822960"/>
            <wp:effectExtent l="0" t="0" r="825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sız.png"/>
                    <pic:cNvPicPr/>
                  </pic:nvPicPr>
                  <pic:blipFill>
                    <a:blip r:embed="rId9">
                      <a:extLst>
                        <a:ext uri="{28A0092B-C50C-407E-A947-70E740481C1C}">
                          <a14:useLocalDpi xmlns:a14="http://schemas.microsoft.com/office/drawing/2010/main" val="0"/>
                        </a:ext>
                      </a:extLst>
                    </a:blip>
                    <a:stretch>
                      <a:fillRect/>
                    </a:stretch>
                  </pic:blipFill>
                  <pic:spPr>
                    <a:xfrm>
                      <a:off x="0" y="0"/>
                      <a:ext cx="2887345" cy="822960"/>
                    </a:xfrm>
                    <a:prstGeom prst="rect">
                      <a:avLst/>
                    </a:prstGeom>
                  </pic:spPr>
                </pic:pic>
              </a:graphicData>
            </a:graphic>
          </wp:inline>
        </w:drawing>
      </w:r>
    </w:p>
    <w:p w:rsidR="00943E21" w:rsidRDefault="00943E21" w:rsidP="00087C0C">
      <w:pPr>
        <w:ind w:left="28"/>
        <w:rPr>
          <w:b/>
          <w:bCs/>
          <w:sz w:val="24"/>
          <w:szCs w:val="24"/>
        </w:rPr>
      </w:pPr>
    </w:p>
    <w:p w:rsidR="00943E21" w:rsidRDefault="00943E21" w:rsidP="00087C0C">
      <w:pPr>
        <w:ind w:left="28"/>
        <w:rPr>
          <w:b/>
          <w:bCs/>
          <w:sz w:val="24"/>
          <w:szCs w:val="24"/>
        </w:rPr>
      </w:pPr>
    </w:p>
    <w:p w:rsidR="007D5EE3" w:rsidRDefault="007D5EE3" w:rsidP="00087C0C">
      <w:pPr>
        <w:ind w:left="28"/>
        <w:rPr>
          <w:b/>
          <w:bCs/>
          <w:sz w:val="24"/>
          <w:szCs w:val="24"/>
        </w:rPr>
      </w:pPr>
    </w:p>
    <w:p w:rsidR="006A2AA6" w:rsidRDefault="006A2AA6" w:rsidP="006A2AA6">
      <w:pPr>
        <w:pStyle w:val="ListeParagraf"/>
        <w:numPr>
          <w:ilvl w:val="2"/>
          <w:numId w:val="19"/>
        </w:numPr>
        <w:rPr>
          <w:b/>
          <w:bCs/>
          <w:sz w:val="24"/>
          <w:szCs w:val="24"/>
        </w:rPr>
      </w:pPr>
      <w:r w:rsidRPr="006A2AA6">
        <w:rPr>
          <w:b/>
          <w:bCs/>
          <w:sz w:val="24"/>
          <w:szCs w:val="24"/>
        </w:rPr>
        <w:t>Akış Şeması</w:t>
      </w:r>
    </w:p>
    <w:p w:rsidR="00D458A5" w:rsidRDefault="00D458A5" w:rsidP="00D458A5">
      <w:pPr>
        <w:pStyle w:val="ListeParagraf"/>
        <w:rPr>
          <w:b/>
          <w:bCs/>
          <w:sz w:val="24"/>
          <w:szCs w:val="24"/>
        </w:rPr>
      </w:pPr>
    </w:p>
    <w:p w:rsidR="006A2AA6" w:rsidRDefault="006A2AA6" w:rsidP="006A2AA6">
      <w:pPr>
        <w:rPr>
          <w:b/>
          <w:bCs/>
          <w:sz w:val="24"/>
          <w:szCs w:val="24"/>
        </w:rPr>
      </w:pPr>
      <w:r>
        <w:rPr>
          <w:noProof/>
        </w:rPr>
        <w:t xml:space="preserve">               </w:t>
      </w:r>
      <w:r w:rsidR="004663D4">
        <w:rPr>
          <w:b/>
          <w:bCs/>
          <w:noProof/>
          <w:sz w:val="24"/>
          <w:szCs w:val="24"/>
        </w:rPr>
        <w:drawing>
          <wp:inline distT="0" distB="0" distL="0" distR="0">
            <wp:extent cx="1788498" cy="3176008"/>
            <wp:effectExtent l="0" t="0" r="254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9403" cy="3461743"/>
                    </a:xfrm>
                    <a:prstGeom prst="rect">
                      <a:avLst/>
                    </a:prstGeom>
                    <a:noFill/>
                    <a:ln>
                      <a:noFill/>
                    </a:ln>
                  </pic:spPr>
                </pic:pic>
              </a:graphicData>
            </a:graphic>
          </wp:inline>
        </w:drawing>
      </w:r>
    </w:p>
    <w:p w:rsidR="006A2AA6" w:rsidRDefault="006A2AA6" w:rsidP="006A2AA6">
      <w:pPr>
        <w:rPr>
          <w:b/>
          <w:bCs/>
          <w:sz w:val="24"/>
          <w:szCs w:val="24"/>
        </w:rPr>
      </w:pPr>
    </w:p>
    <w:p w:rsidR="006A2AA6" w:rsidRDefault="006A2AA6" w:rsidP="006A2AA6">
      <w:pPr>
        <w:rPr>
          <w:b/>
          <w:bCs/>
          <w:sz w:val="24"/>
          <w:szCs w:val="24"/>
        </w:rPr>
      </w:pPr>
    </w:p>
    <w:p w:rsidR="006A2AA6" w:rsidRDefault="006A2AA6" w:rsidP="006A2AA6">
      <w:pPr>
        <w:rPr>
          <w:b/>
          <w:bCs/>
          <w:sz w:val="24"/>
          <w:szCs w:val="24"/>
        </w:rPr>
      </w:pPr>
    </w:p>
    <w:p w:rsidR="006B2F96" w:rsidRPr="006B2F96" w:rsidRDefault="006A2AA6" w:rsidP="006B2F96">
      <w:pPr>
        <w:pStyle w:val="ListeParagraf"/>
        <w:numPr>
          <w:ilvl w:val="2"/>
          <w:numId w:val="19"/>
        </w:numPr>
        <w:rPr>
          <w:b/>
          <w:bCs/>
          <w:sz w:val="24"/>
          <w:szCs w:val="24"/>
        </w:rPr>
      </w:pPr>
      <w:r w:rsidRPr="006B2F96">
        <w:rPr>
          <w:b/>
          <w:bCs/>
          <w:sz w:val="24"/>
          <w:szCs w:val="24"/>
        </w:rPr>
        <w:t>Yazılım Mimarisi</w:t>
      </w:r>
    </w:p>
    <w:p w:rsidR="006B2F96" w:rsidRPr="006B2F96" w:rsidRDefault="006B2F96" w:rsidP="006B2F96">
      <w:pPr>
        <w:rPr>
          <w:b/>
          <w:bCs/>
          <w:sz w:val="24"/>
          <w:szCs w:val="24"/>
        </w:rPr>
      </w:pPr>
    </w:p>
    <w:p w:rsidR="006A2AA6" w:rsidRPr="0041009F" w:rsidRDefault="006A2AA6" w:rsidP="006A2AA6">
      <w:pPr>
        <w:rPr>
          <w:noProof/>
          <w:color w:val="000000" w:themeColor="text1"/>
          <w:sz w:val="22"/>
          <w:szCs w:val="22"/>
        </w:rPr>
      </w:pPr>
    </w:p>
    <w:p w:rsidR="0041009F" w:rsidRDefault="0041009F" w:rsidP="006A2AA6">
      <w:pPr>
        <w:rPr>
          <w:color w:val="000000" w:themeColor="text1"/>
          <w:sz w:val="22"/>
          <w:szCs w:val="22"/>
          <w:shd w:val="clear" w:color="auto" w:fill="FFFFFF"/>
        </w:rPr>
      </w:pPr>
      <w:r w:rsidRPr="0041009F">
        <w:rPr>
          <w:noProof/>
          <w:color w:val="000000" w:themeColor="text1"/>
          <w:sz w:val="22"/>
          <w:szCs w:val="22"/>
        </w:rPr>
        <w:t xml:space="preserve">Jsp ve java kullanılara kodlanmıştır. </w:t>
      </w:r>
      <w:proofErr w:type="spellStart"/>
      <w:r w:rsidRPr="0041009F">
        <w:rPr>
          <w:color w:val="000000" w:themeColor="text1"/>
          <w:sz w:val="22"/>
          <w:szCs w:val="22"/>
          <w:shd w:val="clear" w:color="auto" w:fill="FFFFFF"/>
        </w:rPr>
        <w:t>JSPnin</w:t>
      </w:r>
      <w:proofErr w:type="spellEnd"/>
      <w:r w:rsidRPr="0041009F">
        <w:rPr>
          <w:color w:val="000000" w:themeColor="text1"/>
          <w:sz w:val="22"/>
          <w:szCs w:val="22"/>
          <w:shd w:val="clear" w:color="auto" w:fill="FFFFFF"/>
        </w:rPr>
        <w:t xml:space="preserve"> açılımı </w:t>
      </w:r>
      <w:r w:rsidRPr="0041009F">
        <w:rPr>
          <w:rStyle w:val="Vurgu"/>
          <w:color w:val="000000" w:themeColor="text1"/>
          <w:sz w:val="22"/>
          <w:szCs w:val="22"/>
          <w:shd w:val="clear" w:color="auto" w:fill="FFFFFF"/>
        </w:rPr>
        <w:t xml:space="preserve">Java Server </w:t>
      </w:r>
      <w:proofErr w:type="spellStart"/>
      <w:r w:rsidRPr="0041009F">
        <w:rPr>
          <w:rStyle w:val="Vurgu"/>
          <w:color w:val="000000" w:themeColor="text1"/>
          <w:sz w:val="22"/>
          <w:szCs w:val="22"/>
          <w:shd w:val="clear" w:color="auto" w:fill="FFFFFF"/>
        </w:rPr>
        <w:t>Pages</w:t>
      </w:r>
      <w:r w:rsidRPr="0041009F">
        <w:rPr>
          <w:color w:val="000000" w:themeColor="text1"/>
          <w:sz w:val="22"/>
          <w:szCs w:val="22"/>
          <w:shd w:val="clear" w:color="auto" w:fill="FFFFFF"/>
        </w:rPr>
        <w:t>‘dir</w:t>
      </w:r>
      <w:proofErr w:type="spellEnd"/>
      <w:r w:rsidRPr="0041009F">
        <w:rPr>
          <w:color w:val="000000" w:themeColor="text1"/>
          <w:sz w:val="22"/>
          <w:szCs w:val="22"/>
          <w:shd w:val="clear" w:color="auto" w:fill="FFFFFF"/>
        </w:rPr>
        <w:t xml:space="preserve">. JSP teknolojisi, hem durağan (statik) hem de dinamik parçaları olan web içeriğini kolayca yaratmanızı sağlar. JSP, </w:t>
      </w:r>
      <w:proofErr w:type="spellStart"/>
      <w:r w:rsidRPr="0041009F">
        <w:rPr>
          <w:color w:val="000000" w:themeColor="text1"/>
          <w:sz w:val="22"/>
          <w:szCs w:val="22"/>
          <w:shd w:val="clear" w:color="auto" w:fill="FFFFFF"/>
        </w:rPr>
        <w:t>Servlet</w:t>
      </w:r>
      <w:proofErr w:type="spellEnd"/>
      <w:r w:rsidRPr="0041009F">
        <w:rPr>
          <w:color w:val="000000" w:themeColor="text1"/>
          <w:sz w:val="22"/>
          <w:szCs w:val="22"/>
          <w:shd w:val="clear" w:color="auto" w:fill="FFFFFF"/>
        </w:rPr>
        <w:t xml:space="preserve"> teknolojisinin tüm özelliklerini barındırırken aynı zamanda web içeriği yaratmanın daha doğal ve kolay yolunu sunar.</w:t>
      </w:r>
      <w:r>
        <w:rPr>
          <w:color w:val="000000" w:themeColor="text1"/>
          <w:sz w:val="22"/>
          <w:szCs w:val="22"/>
          <w:shd w:val="clear" w:color="auto" w:fill="FFFFFF"/>
        </w:rPr>
        <w:t xml:space="preserve">  </w:t>
      </w:r>
      <w:proofErr w:type="spellStart"/>
      <w:r>
        <w:rPr>
          <w:color w:val="000000" w:themeColor="text1"/>
          <w:sz w:val="22"/>
          <w:szCs w:val="22"/>
          <w:shd w:val="clear" w:color="auto" w:fill="FFFFFF"/>
        </w:rPr>
        <w:t>Login</w:t>
      </w:r>
      <w:proofErr w:type="spellEnd"/>
      <w:r>
        <w:rPr>
          <w:color w:val="000000" w:themeColor="text1"/>
          <w:sz w:val="22"/>
          <w:szCs w:val="22"/>
          <w:shd w:val="clear" w:color="auto" w:fill="FFFFFF"/>
        </w:rPr>
        <w:t xml:space="preserve">, </w:t>
      </w:r>
      <w:proofErr w:type="spellStart"/>
      <w:r>
        <w:rPr>
          <w:color w:val="000000" w:themeColor="text1"/>
          <w:sz w:val="22"/>
          <w:szCs w:val="22"/>
          <w:shd w:val="clear" w:color="auto" w:fill="FFFFFF"/>
        </w:rPr>
        <w:t>user</w:t>
      </w:r>
      <w:proofErr w:type="spellEnd"/>
      <w:r>
        <w:rPr>
          <w:color w:val="000000" w:themeColor="text1"/>
          <w:sz w:val="22"/>
          <w:szCs w:val="22"/>
          <w:shd w:val="clear" w:color="auto" w:fill="FFFFFF"/>
        </w:rPr>
        <w:t xml:space="preserve"> ve </w:t>
      </w:r>
      <w:proofErr w:type="spellStart"/>
      <w:r>
        <w:rPr>
          <w:color w:val="000000" w:themeColor="text1"/>
          <w:sz w:val="22"/>
          <w:szCs w:val="22"/>
          <w:shd w:val="clear" w:color="auto" w:fill="FFFFFF"/>
        </w:rPr>
        <w:t>admin</w:t>
      </w:r>
      <w:proofErr w:type="spellEnd"/>
      <w:r>
        <w:rPr>
          <w:color w:val="000000" w:themeColor="text1"/>
          <w:sz w:val="22"/>
          <w:szCs w:val="22"/>
          <w:shd w:val="clear" w:color="auto" w:fill="FFFFFF"/>
        </w:rPr>
        <w:t xml:space="preserve"> sayfaları </w:t>
      </w:r>
      <w:proofErr w:type="spellStart"/>
      <w:r>
        <w:rPr>
          <w:color w:val="000000" w:themeColor="text1"/>
          <w:sz w:val="22"/>
          <w:szCs w:val="22"/>
          <w:shd w:val="clear" w:color="auto" w:fill="FFFFFF"/>
        </w:rPr>
        <w:t>jsp</w:t>
      </w:r>
      <w:proofErr w:type="spellEnd"/>
      <w:r>
        <w:rPr>
          <w:color w:val="000000" w:themeColor="text1"/>
          <w:sz w:val="22"/>
          <w:szCs w:val="22"/>
          <w:shd w:val="clear" w:color="auto" w:fill="FFFFFF"/>
        </w:rPr>
        <w:t xml:space="preserve"> kullanılarak kodlanmıştır. </w:t>
      </w:r>
    </w:p>
    <w:p w:rsidR="0041009F" w:rsidRDefault="0041009F" w:rsidP="006A2AA6">
      <w:pPr>
        <w:rPr>
          <w:color w:val="000000" w:themeColor="text1"/>
          <w:sz w:val="22"/>
          <w:szCs w:val="22"/>
          <w:shd w:val="clear" w:color="auto" w:fill="FFFFFF"/>
        </w:rPr>
      </w:pPr>
    </w:p>
    <w:p w:rsidR="0041009F" w:rsidRDefault="0041009F" w:rsidP="006A2AA6">
      <w:pPr>
        <w:rPr>
          <w:color w:val="000000" w:themeColor="text1"/>
          <w:sz w:val="22"/>
          <w:szCs w:val="22"/>
          <w:shd w:val="clear" w:color="auto" w:fill="FFFFFF"/>
        </w:rPr>
      </w:pPr>
      <w:r>
        <w:rPr>
          <w:noProof/>
          <w:color w:val="000000" w:themeColor="text1"/>
          <w:sz w:val="22"/>
          <w:szCs w:val="22"/>
          <w:shd w:val="clear" w:color="auto" w:fill="FFFFFF"/>
        </w:rPr>
        <w:drawing>
          <wp:inline distT="0" distB="0" distL="0" distR="0">
            <wp:extent cx="1270000" cy="2051922"/>
            <wp:effectExtent l="0" t="0" r="6350" b="571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sız.png"/>
                    <pic:cNvPicPr/>
                  </pic:nvPicPr>
                  <pic:blipFill>
                    <a:blip r:embed="rId11">
                      <a:extLst>
                        <a:ext uri="{28A0092B-C50C-407E-A947-70E740481C1C}">
                          <a14:useLocalDpi xmlns:a14="http://schemas.microsoft.com/office/drawing/2010/main" val="0"/>
                        </a:ext>
                      </a:extLst>
                    </a:blip>
                    <a:stretch>
                      <a:fillRect/>
                    </a:stretch>
                  </pic:blipFill>
                  <pic:spPr>
                    <a:xfrm>
                      <a:off x="0" y="0"/>
                      <a:ext cx="1280180" cy="2068370"/>
                    </a:xfrm>
                    <a:prstGeom prst="rect">
                      <a:avLst/>
                    </a:prstGeom>
                  </pic:spPr>
                </pic:pic>
              </a:graphicData>
            </a:graphic>
          </wp:inline>
        </w:drawing>
      </w:r>
    </w:p>
    <w:p w:rsidR="0041009F" w:rsidRDefault="0041009F" w:rsidP="006A2AA6">
      <w:pPr>
        <w:rPr>
          <w:color w:val="000000" w:themeColor="text1"/>
          <w:sz w:val="22"/>
          <w:szCs w:val="22"/>
          <w:shd w:val="clear" w:color="auto" w:fill="FFFFFF"/>
        </w:rPr>
      </w:pPr>
    </w:p>
    <w:p w:rsidR="0041009F" w:rsidRDefault="0041009F" w:rsidP="006A2AA6">
      <w:pPr>
        <w:rPr>
          <w:color w:val="000000" w:themeColor="text1"/>
          <w:sz w:val="22"/>
          <w:szCs w:val="22"/>
          <w:shd w:val="clear" w:color="auto" w:fill="FFFFFF"/>
        </w:rPr>
      </w:pPr>
    </w:p>
    <w:p w:rsidR="0041009F" w:rsidRDefault="0041009F" w:rsidP="006A2AA6">
      <w:pPr>
        <w:rPr>
          <w:color w:val="000000" w:themeColor="text1"/>
          <w:sz w:val="22"/>
          <w:szCs w:val="22"/>
          <w:shd w:val="clear" w:color="auto" w:fill="FFFFFF"/>
        </w:rPr>
      </w:pPr>
    </w:p>
    <w:p w:rsidR="0041009F" w:rsidRPr="0041009F" w:rsidRDefault="0041009F" w:rsidP="006A2AA6">
      <w:pPr>
        <w:rPr>
          <w:noProof/>
          <w:color w:val="000000" w:themeColor="text1"/>
          <w:sz w:val="22"/>
          <w:szCs w:val="22"/>
        </w:rPr>
      </w:pPr>
    </w:p>
    <w:p w:rsidR="0041009F" w:rsidRDefault="0041009F" w:rsidP="006A2AA6">
      <w:pPr>
        <w:rPr>
          <w:noProof/>
        </w:rPr>
      </w:pPr>
    </w:p>
    <w:p w:rsidR="0041009F" w:rsidRDefault="0041009F" w:rsidP="006A2AA6">
      <w:pPr>
        <w:rPr>
          <w:noProof/>
        </w:rPr>
      </w:pPr>
    </w:p>
    <w:p w:rsidR="0041009F" w:rsidRDefault="0041009F" w:rsidP="006A2AA6">
      <w:pPr>
        <w:rPr>
          <w:noProof/>
        </w:rPr>
      </w:pPr>
      <w:r>
        <w:rPr>
          <w:noProof/>
        </w:rPr>
        <w:drawing>
          <wp:inline distT="0" distB="0" distL="0" distR="0">
            <wp:extent cx="3530600" cy="1158490"/>
            <wp:effectExtent l="0" t="0" r="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sız.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9860" cy="1168091"/>
                    </a:xfrm>
                    <a:prstGeom prst="rect">
                      <a:avLst/>
                    </a:prstGeom>
                  </pic:spPr>
                </pic:pic>
              </a:graphicData>
            </a:graphic>
          </wp:inline>
        </w:drawing>
      </w:r>
    </w:p>
    <w:p w:rsidR="0041009F" w:rsidRDefault="0041009F" w:rsidP="006A2AA6">
      <w:pPr>
        <w:rPr>
          <w:noProof/>
        </w:rPr>
      </w:pPr>
    </w:p>
    <w:p w:rsidR="0041009F" w:rsidRPr="002557B7" w:rsidRDefault="0041009F" w:rsidP="0041009F">
      <w:pPr>
        <w:rPr>
          <w:noProof/>
          <w:sz w:val="22"/>
          <w:szCs w:val="22"/>
        </w:rPr>
      </w:pPr>
      <w:r w:rsidRPr="002557B7">
        <w:rPr>
          <w:noProof/>
          <w:sz w:val="22"/>
          <w:szCs w:val="22"/>
        </w:rPr>
        <w:t xml:space="preserve">Eclipse mysql bağlantısı bu şekilde yapılmıştır. Veritabanındaki verilerimizi uygulamada kullanmamızı sağlar. </w:t>
      </w:r>
    </w:p>
    <w:p w:rsidR="0041009F" w:rsidRDefault="0041009F" w:rsidP="0041009F">
      <w:pPr>
        <w:rPr>
          <w:noProof/>
        </w:rPr>
      </w:pPr>
    </w:p>
    <w:p w:rsidR="0041009F" w:rsidRDefault="002557B7" w:rsidP="0041009F">
      <w:pPr>
        <w:rPr>
          <w:noProof/>
        </w:rPr>
      </w:pPr>
      <w:r>
        <w:rPr>
          <w:noProof/>
        </w:rPr>
        <w:drawing>
          <wp:inline distT="0" distB="0" distL="0" distR="0">
            <wp:extent cx="3333725" cy="1123950"/>
            <wp:effectExtent l="0" t="0" r="63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sız.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9428" cy="1132616"/>
                    </a:xfrm>
                    <a:prstGeom prst="rect">
                      <a:avLst/>
                    </a:prstGeom>
                  </pic:spPr>
                </pic:pic>
              </a:graphicData>
            </a:graphic>
          </wp:inline>
        </w:drawing>
      </w:r>
    </w:p>
    <w:p w:rsidR="002557B7" w:rsidRDefault="002557B7" w:rsidP="0041009F">
      <w:pPr>
        <w:rPr>
          <w:noProof/>
        </w:rPr>
      </w:pPr>
    </w:p>
    <w:p w:rsidR="0041009F" w:rsidRDefault="002557B7" w:rsidP="006A2AA6">
      <w:pPr>
        <w:rPr>
          <w:noProof/>
        </w:rPr>
      </w:pPr>
      <w:r w:rsidRPr="002557B7">
        <w:rPr>
          <w:noProof/>
          <w:sz w:val="22"/>
          <w:szCs w:val="22"/>
        </w:rPr>
        <w:t>Görüntüden okuma işlemi tesseract ve tomcat k</w:t>
      </w:r>
      <w:r w:rsidR="00505BA2">
        <w:rPr>
          <w:noProof/>
          <w:sz w:val="22"/>
          <w:szCs w:val="22"/>
        </w:rPr>
        <w:t>ü</w:t>
      </w:r>
      <w:r w:rsidRPr="002557B7">
        <w:rPr>
          <w:noProof/>
          <w:sz w:val="22"/>
          <w:szCs w:val="22"/>
        </w:rPr>
        <w:t>t</w:t>
      </w:r>
      <w:r w:rsidR="00505BA2">
        <w:rPr>
          <w:noProof/>
          <w:sz w:val="22"/>
          <w:szCs w:val="22"/>
        </w:rPr>
        <w:t>ü</w:t>
      </w:r>
      <w:r w:rsidRPr="002557B7">
        <w:rPr>
          <w:noProof/>
          <w:sz w:val="22"/>
          <w:szCs w:val="22"/>
        </w:rPr>
        <w:t xml:space="preserve">phaneleriyle yapılmıştır. </w:t>
      </w:r>
    </w:p>
    <w:p w:rsidR="0041009F" w:rsidRDefault="0041009F" w:rsidP="006A2AA6">
      <w:pPr>
        <w:rPr>
          <w:b/>
          <w:bCs/>
          <w:sz w:val="24"/>
          <w:szCs w:val="24"/>
        </w:rPr>
      </w:pPr>
    </w:p>
    <w:p w:rsidR="00505BA2" w:rsidRDefault="00505BA2" w:rsidP="006A2AA6">
      <w:pPr>
        <w:rPr>
          <w:b/>
          <w:bCs/>
          <w:sz w:val="24"/>
          <w:szCs w:val="24"/>
        </w:rPr>
      </w:pPr>
    </w:p>
    <w:p w:rsidR="00505BA2" w:rsidRDefault="00505BA2" w:rsidP="006A2AA6">
      <w:pPr>
        <w:rPr>
          <w:b/>
          <w:bCs/>
          <w:sz w:val="24"/>
          <w:szCs w:val="24"/>
        </w:rPr>
      </w:pPr>
    </w:p>
    <w:p w:rsidR="00505BA2" w:rsidRDefault="00505BA2" w:rsidP="006A2AA6">
      <w:pPr>
        <w:rPr>
          <w:b/>
          <w:bCs/>
          <w:sz w:val="24"/>
          <w:szCs w:val="24"/>
        </w:rPr>
      </w:pPr>
    </w:p>
    <w:p w:rsidR="006B2F96" w:rsidRDefault="00655E91" w:rsidP="00655E91">
      <w:pPr>
        <w:pStyle w:val="ListeParagraf"/>
        <w:numPr>
          <w:ilvl w:val="2"/>
          <w:numId w:val="19"/>
        </w:numPr>
        <w:rPr>
          <w:b/>
          <w:bCs/>
          <w:sz w:val="24"/>
          <w:szCs w:val="24"/>
        </w:rPr>
      </w:pPr>
      <w:r w:rsidRPr="00655E91">
        <w:rPr>
          <w:b/>
          <w:bCs/>
          <w:sz w:val="24"/>
          <w:szCs w:val="24"/>
        </w:rPr>
        <w:t>Er Diyagramı</w:t>
      </w:r>
    </w:p>
    <w:p w:rsidR="00655E91" w:rsidRDefault="00655E91" w:rsidP="00655E91">
      <w:pPr>
        <w:pStyle w:val="ListeParagraf"/>
        <w:ind w:left="360"/>
        <w:rPr>
          <w:b/>
          <w:bCs/>
          <w:sz w:val="24"/>
          <w:szCs w:val="24"/>
        </w:rPr>
      </w:pPr>
    </w:p>
    <w:p w:rsidR="00655E91" w:rsidRDefault="00655E91" w:rsidP="00655E91">
      <w:pPr>
        <w:pStyle w:val="ListeParagraf"/>
        <w:ind w:left="360"/>
        <w:rPr>
          <w:b/>
          <w:bCs/>
          <w:sz w:val="24"/>
          <w:szCs w:val="24"/>
        </w:rPr>
      </w:pPr>
    </w:p>
    <w:p w:rsidR="00655E91" w:rsidRDefault="00655E91" w:rsidP="00655E91">
      <w:pPr>
        <w:pStyle w:val="ListeParagraf"/>
        <w:ind w:left="360"/>
        <w:rPr>
          <w:b/>
          <w:bCs/>
          <w:sz w:val="24"/>
          <w:szCs w:val="24"/>
        </w:rPr>
      </w:pPr>
    </w:p>
    <w:p w:rsidR="00655E91" w:rsidRPr="00505BA2" w:rsidRDefault="00505BA2" w:rsidP="00505BA2">
      <w:pPr>
        <w:rPr>
          <w:b/>
          <w:bCs/>
          <w:sz w:val="24"/>
          <w:szCs w:val="24"/>
        </w:rPr>
      </w:pPr>
      <w:r>
        <w:rPr>
          <w:b/>
          <w:bCs/>
          <w:noProof/>
          <w:sz w:val="24"/>
          <w:szCs w:val="24"/>
        </w:rPr>
        <w:drawing>
          <wp:inline distT="0" distB="0" distL="0" distR="0">
            <wp:extent cx="3582483" cy="23431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sı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8326" cy="2366594"/>
                    </a:xfrm>
                    <a:prstGeom prst="rect">
                      <a:avLst/>
                    </a:prstGeom>
                  </pic:spPr>
                </pic:pic>
              </a:graphicData>
            </a:graphic>
          </wp:inline>
        </w:drawing>
      </w:r>
    </w:p>
    <w:p w:rsidR="00655E91" w:rsidRDefault="00655E91" w:rsidP="00655E91">
      <w:pPr>
        <w:pStyle w:val="ListeParagraf"/>
        <w:ind w:left="360"/>
        <w:rPr>
          <w:b/>
          <w:bCs/>
          <w:sz w:val="24"/>
          <w:szCs w:val="24"/>
        </w:rPr>
      </w:pPr>
    </w:p>
    <w:p w:rsidR="00655E91" w:rsidRDefault="00655E91" w:rsidP="00655E91">
      <w:pPr>
        <w:pStyle w:val="ListeParagraf"/>
        <w:ind w:left="360"/>
        <w:rPr>
          <w:b/>
          <w:bCs/>
          <w:sz w:val="24"/>
          <w:szCs w:val="24"/>
        </w:rPr>
      </w:pPr>
    </w:p>
    <w:p w:rsidR="00655E91" w:rsidRDefault="00655E91" w:rsidP="00655E91">
      <w:pPr>
        <w:pStyle w:val="ListeParagraf"/>
        <w:ind w:left="360"/>
        <w:rPr>
          <w:b/>
          <w:bCs/>
          <w:sz w:val="24"/>
          <w:szCs w:val="24"/>
        </w:rPr>
      </w:pPr>
    </w:p>
    <w:p w:rsidR="00655E91" w:rsidRDefault="00655E91" w:rsidP="00655E91">
      <w:pPr>
        <w:pStyle w:val="ListeParagraf"/>
        <w:ind w:left="360"/>
        <w:rPr>
          <w:b/>
          <w:bCs/>
          <w:sz w:val="24"/>
          <w:szCs w:val="24"/>
        </w:rPr>
      </w:pPr>
    </w:p>
    <w:p w:rsidR="00655E91" w:rsidRDefault="00655E91" w:rsidP="00655E91">
      <w:pPr>
        <w:pStyle w:val="ListeParagraf"/>
        <w:ind w:left="360"/>
        <w:rPr>
          <w:b/>
          <w:bCs/>
          <w:sz w:val="24"/>
          <w:szCs w:val="24"/>
        </w:rPr>
      </w:pPr>
    </w:p>
    <w:p w:rsidR="00655E91" w:rsidRDefault="00655E91" w:rsidP="00655E91">
      <w:pPr>
        <w:pStyle w:val="ListeParagraf"/>
        <w:ind w:left="360"/>
        <w:rPr>
          <w:b/>
          <w:bCs/>
          <w:sz w:val="24"/>
          <w:szCs w:val="24"/>
        </w:rPr>
      </w:pPr>
    </w:p>
    <w:p w:rsidR="00655E91" w:rsidRDefault="00655E91" w:rsidP="00655E91">
      <w:pPr>
        <w:pStyle w:val="ListeParagraf"/>
        <w:ind w:left="360"/>
        <w:rPr>
          <w:b/>
          <w:bCs/>
          <w:sz w:val="24"/>
          <w:szCs w:val="24"/>
        </w:rPr>
      </w:pPr>
    </w:p>
    <w:p w:rsidR="00655E91" w:rsidRPr="00655E91" w:rsidRDefault="00655E91" w:rsidP="00655E91">
      <w:pPr>
        <w:pStyle w:val="ListeParagraf"/>
        <w:ind w:left="360"/>
        <w:rPr>
          <w:b/>
          <w:bCs/>
          <w:sz w:val="24"/>
          <w:szCs w:val="24"/>
        </w:rPr>
      </w:pPr>
    </w:p>
    <w:p w:rsidR="006B2F96" w:rsidRDefault="006B2F96" w:rsidP="006A2AA6">
      <w:pPr>
        <w:rPr>
          <w:b/>
          <w:bCs/>
          <w:sz w:val="24"/>
          <w:szCs w:val="24"/>
        </w:rPr>
      </w:pPr>
    </w:p>
    <w:p w:rsidR="006A2AA6" w:rsidRPr="00655E91" w:rsidRDefault="00655E91" w:rsidP="00655E91">
      <w:pPr>
        <w:rPr>
          <w:b/>
          <w:bCs/>
          <w:sz w:val="24"/>
          <w:szCs w:val="24"/>
        </w:rPr>
      </w:pPr>
      <w:r>
        <w:rPr>
          <w:b/>
          <w:bCs/>
          <w:sz w:val="24"/>
          <w:szCs w:val="24"/>
        </w:rPr>
        <w:t xml:space="preserve">2.3.4   </w:t>
      </w:r>
      <w:r w:rsidR="004B556A" w:rsidRPr="00655E91">
        <w:rPr>
          <w:b/>
          <w:bCs/>
          <w:sz w:val="24"/>
          <w:szCs w:val="24"/>
        </w:rPr>
        <w:t>Örnek Proje Çıktıları</w:t>
      </w:r>
    </w:p>
    <w:p w:rsidR="000F047A" w:rsidRDefault="000F047A" w:rsidP="004B556A">
      <w:pPr>
        <w:rPr>
          <w:b/>
          <w:bCs/>
          <w:sz w:val="24"/>
          <w:szCs w:val="24"/>
        </w:rPr>
      </w:pPr>
    </w:p>
    <w:p w:rsidR="000F047A" w:rsidRDefault="000F047A" w:rsidP="004B556A">
      <w:pPr>
        <w:rPr>
          <w:sz w:val="22"/>
          <w:szCs w:val="22"/>
        </w:rPr>
      </w:pPr>
      <w:r>
        <w:rPr>
          <w:b/>
          <w:bCs/>
          <w:sz w:val="24"/>
          <w:szCs w:val="24"/>
        </w:rPr>
        <w:t xml:space="preserve"> </w:t>
      </w:r>
      <w:r>
        <w:rPr>
          <w:sz w:val="22"/>
          <w:szCs w:val="22"/>
        </w:rPr>
        <w:t xml:space="preserve"> </w:t>
      </w:r>
      <w:proofErr w:type="spellStart"/>
      <w:r>
        <w:rPr>
          <w:sz w:val="22"/>
          <w:szCs w:val="22"/>
        </w:rPr>
        <w:t>Login</w:t>
      </w:r>
      <w:proofErr w:type="spellEnd"/>
      <w:r>
        <w:rPr>
          <w:sz w:val="22"/>
          <w:szCs w:val="22"/>
        </w:rPr>
        <w:t>:</w:t>
      </w:r>
    </w:p>
    <w:p w:rsidR="000F047A" w:rsidRPr="000F047A" w:rsidRDefault="000F047A" w:rsidP="004B556A">
      <w:pPr>
        <w:rPr>
          <w:sz w:val="22"/>
          <w:szCs w:val="22"/>
        </w:rPr>
      </w:pPr>
    </w:p>
    <w:p w:rsidR="004B556A" w:rsidRDefault="000F047A" w:rsidP="004B556A">
      <w:pPr>
        <w:rPr>
          <w:b/>
          <w:bCs/>
          <w:sz w:val="24"/>
          <w:szCs w:val="24"/>
        </w:rPr>
      </w:pPr>
      <w:r>
        <w:rPr>
          <w:noProof/>
        </w:rPr>
        <w:drawing>
          <wp:inline distT="0" distB="0" distL="0" distR="0">
            <wp:extent cx="3419444" cy="130175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sız.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4273" cy="1303588"/>
                    </a:xfrm>
                    <a:prstGeom prst="rect">
                      <a:avLst/>
                    </a:prstGeom>
                  </pic:spPr>
                </pic:pic>
              </a:graphicData>
            </a:graphic>
          </wp:inline>
        </w:drawing>
      </w:r>
    </w:p>
    <w:p w:rsidR="000F047A" w:rsidRPr="000F047A" w:rsidRDefault="000F047A" w:rsidP="004B556A">
      <w:pPr>
        <w:rPr>
          <w:b/>
          <w:bCs/>
          <w:sz w:val="24"/>
          <w:szCs w:val="24"/>
        </w:rPr>
      </w:pPr>
    </w:p>
    <w:p w:rsidR="000F047A" w:rsidRDefault="000F047A" w:rsidP="004B556A">
      <w:pPr>
        <w:rPr>
          <w:sz w:val="22"/>
          <w:szCs w:val="22"/>
        </w:rPr>
      </w:pPr>
    </w:p>
    <w:p w:rsidR="000F047A" w:rsidRDefault="000F047A" w:rsidP="004B556A">
      <w:pPr>
        <w:rPr>
          <w:sz w:val="22"/>
          <w:szCs w:val="22"/>
        </w:rPr>
      </w:pPr>
    </w:p>
    <w:p w:rsidR="004B556A" w:rsidRPr="000F047A" w:rsidRDefault="000F047A" w:rsidP="004B556A">
      <w:pPr>
        <w:rPr>
          <w:sz w:val="22"/>
          <w:szCs w:val="22"/>
        </w:rPr>
      </w:pPr>
      <w:r w:rsidRPr="000F047A">
        <w:rPr>
          <w:sz w:val="22"/>
          <w:szCs w:val="22"/>
        </w:rPr>
        <w:t>Kullanıcı Paneli:</w:t>
      </w:r>
    </w:p>
    <w:p w:rsidR="006A2AA6" w:rsidRDefault="006A2AA6" w:rsidP="006A2AA6">
      <w:pPr>
        <w:pStyle w:val="ListeParagraf"/>
        <w:rPr>
          <w:b/>
          <w:bCs/>
          <w:sz w:val="24"/>
          <w:szCs w:val="24"/>
        </w:rPr>
      </w:pPr>
    </w:p>
    <w:p w:rsidR="006A2AA6" w:rsidRPr="000F047A" w:rsidRDefault="000F047A" w:rsidP="000F047A">
      <w:pPr>
        <w:rPr>
          <w:b/>
          <w:bCs/>
          <w:sz w:val="24"/>
          <w:szCs w:val="24"/>
        </w:rPr>
      </w:pPr>
      <w:r>
        <w:rPr>
          <w:noProof/>
        </w:rPr>
        <w:drawing>
          <wp:inline distT="0" distB="0" distL="0" distR="0">
            <wp:extent cx="3365161" cy="1149350"/>
            <wp:effectExtent l="0" t="0" r="698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sız.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1671" cy="1151573"/>
                    </a:xfrm>
                    <a:prstGeom prst="rect">
                      <a:avLst/>
                    </a:prstGeom>
                  </pic:spPr>
                </pic:pic>
              </a:graphicData>
            </a:graphic>
          </wp:inline>
        </w:drawing>
      </w:r>
    </w:p>
    <w:p w:rsidR="006A2AA6" w:rsidRDefault="006A2AA6" w:rsidP="006A2AA6">
      <w:pPr>
        <w:pStyle w:val="ListeParagraf"/>
        <w:rPr>
          <w:b/>
          <w:bCs/>
          <w:sz w:val="24"/>
          <w:szCs w:val="24"/>
        </w:rPr>
      </w:pPr>
    </w:p>
    <w:p w:rsidR="000F047A" w:rsidRDefault="000F047A" w:rsidP="004B556A">
      <w:pPr>
        <w:rPr>
          <w:b/>
          <w:bCs/>
          <w:sz w:val="24"/>
          <w:szCs w:val="24"/>
        </w:rPr>
      </w:pPr>
    </w:p>
    <w:p w:rsidR="000F047A" w:rsidRDefault="000F047A" w:rsidP="004B556A">
      <w:pPr>
        <w:rPr>
          <w:b/>
          <w:bCs/>
          <w:sz w:val="24"/>
          <w:szCs w:val="24"/>
        </w:rPr>
      </w:pPr>
    </w:p>
    <w:p w:rsidR="000F047A" w:rsidRPr="000F047A" w:rsidRDefault="000F047A" w:rsidP="004B556A">
      <w:pPr>
        <w:rPr>
          <w:sz w:val="22"/>
          <w:szCs w:val="22"/>
        </w:rPr>
      </w:pPr>
      <w:r w:rsidRPr="000F047A">
        <w:rPr>
          <w:sz w:val="22"/>
          <w:szCs w:val="22"/>
        </w:rPr>
        <w:t>Yönetici Paneli:</w:t>
      </w:r>
    </w:p>
    <w:p w:rsidR="000F047A" w:rsidRDefault="000F047A" w:rsidP="004B556A">
      <w:pPr>
        <w:rPr>
          <w:b/>
          <w:bCs/>
          <w:sz w:val="24"/>
          <w:szCs w:val="24"/>
        </w:rPr>
      </w:pPr>
    </w:p>
    <w:p w:rsidR="006A2AA6" w:rsidRDefault="000F047A" w:rsidP="004B556A">
      <w:pPr>
        <w:rPr>
          <w:b/>
          <w:bCs/>
          <w:sz w:val="24"/>
          <w:szCs w:val="24"/>
        </w:rPr>
      </w:pPr>
      <w:r>
        <w:rPr>
          <w:b/>
          <w:bCs/>
          <w:noProof/>
          <w:sz w:val="24"/>
          <w:szCs w:val="24"/>
        </w:rPr>
        <w:drawing>
          <wp:inline distT="0" distB="0" distL="0" distR="0">
            <wp:extent cx="2970707" cy="1244600"/>
            <wp:effectExtent l="0" t="0" r="127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sız.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1925" cy="1245110"/>
                    </a:xfrm>
                    <a:prstGeom prst="rect">
                      <a:avLst/>
                    </a:prstGeom>
                  </pic:spPr>
                </pic:pic>
              </a:graphicData>
            </a:graphic>
          </wp:inline>
        </w:drawing>
      </w:r>
    </w:p>
    <w:p w:rsidR="00655E91" w:rsidRDefault="00655E91" w:rsidP="004B556A">
      <w:pPr>
        <w:rPr>
          <w:b/>
          <w:bCs/>
          <w:sz w:val="24"/>
          <w:szCs w:val="24"/>
        </w:rPr>
      </w:pPr>
    </w:p>
    <w:p w:rsidR="00655E91" w:rsidRDefault="00655E91" w:rsidP="004B556A">
      <w:pPr>
        <w:rPr>
          <w:b/>
          <w:bCs/>
          <w:sz w:val="24"/>
          <w:szCs w:val="24"/>
        </w:rPr>
      </w:pPr>
    </w:p>
    <w:p w:rsidR="00655E91" w:rsidRDefault="00655E91" w:rsidP="004B556A">
      <w:pPr>
        <w:rPr>
          <w:b/>
          <w:bCs/>
          <w:sz w:val="24"/>
          <w:szCs w:val="24"/>
        </w:rPr>
      </w:pPr>
    </w:p>
    <w:p w:rsidR="00655E91" w:rsidRDefault="00655E91" w:rsidP="004B556A">
      <w:pPr>
        <w:rPr>
          <w:sz w:val="24"/>
          <w:szCs w:val="24"/>
        </w:rPr>
      </w:pPr>
      <w:r>
        <w:rPr>
          <w:sz w:val="24"/>
          <w:szCs w:val="24"/>
        </w:rPr>
        <w:t xml:space="preserve">Kullanıcı 3 kitaptan fazla üzerine alamaz: </w:t>
      </w:r>
    </w:p>
    <w:p w:rsidR="00655E91" w:rsidRDefault="00655E91" w:rsidP="004B556A">
      <w:pPr>
        <w:rPr>
          <w:sz w:val="24"/>
          <w:szCs w:val="24"/>
        </w:rPr>
      </w:pPr>
    </w:p>
    <w:p w:rsidR="00655E91" w:rsidRDefault="00655E91" w:rsidP="004B556A">
      <w:pPr>
        <w:rPr>
          <w:sz w:val="24"/>
          <w:szCs w:val="24"/>
        </w:rPr>
      </w:pPr>
    </w:p>
    <w:p w:rsidR="00655E91" w:rsidRPr="00655E91" w:rsidRDefault="00655E91" w:rsidP="004B556A">
      <w:pPr>
        <w:rPr>
          <w:sz w:val="24"/>
          <w:szCs w:val="24"/>
        </w:rPr>
      </w:pPr>
      <w:r>
        <w:rPr>
          <w:noProof/>
          <w:sz w:val="24"/>
          <w:szCs w:val="24"/>
        </w:rPr>
        <w:drawing>
          <wp:inline distT="0" distB="0" distL="0" distR="0">
            <wp:extent cx="2330570" cy="34926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sız.png"/>
                    <pic:cNvPicPr/>
                  </pic:nvPicPr>
                  <pic:blipFill>
                    <a:blip r:embed="rId18">
                      <a:extLst>
                        <a:ext uri="{28A0092B-C50C-407E-A947-70E740481C1C}">
                          <a14:useLocalDpi xmlns:a14="http://schemas.microsoft.com/office/drawing/2010/main" val="0"/>
                        </a:ext>
                      </a:extLst>
                    </a:blip>
                    <a:stretch>
                      <a:fillRect/>
                    </a:stretch>
                  </pic:blipFill>
                  <pic:spPr>
                    <a:xfrm>
                      <a:off x="0" y="0"/>
                      <a:ext cx="2330570" cy="349268"/>
                    </a:xfrm>
                    <a:prstGeom prst="rect">
                      <a:avLst/>
                    </a:prstGeom>
                  </pic:spPr>
                </pic:pic>
              </a:graphicData>
            </a:graphic>
          </wp:inline>
        </w:drawing>
      </w:r>
    </w:p>
    <w:p w:rsidR="00655E91" w:rsidRDefault="00655E91" w:rsidP="004B556A">
      <w:pPr>
        <w:rPr>
          <w:b/>
          <w:bCs/>
          <w:sz w:val="24"/>
          <w:szCs w:val="24"/>
        </w:rPr>
      </w:pPr>
    </w:p>
    <w:p w:rsidR="00655E91" w:rsidRDefault="00655E91" w:rsidP="004B556A">
      <w:pPr>
        <w:rPr>
          <w:b/>
          <w:bCs/>
          <w:sz w:val="24"/>
          <w:szCs w:val="24"/>
        </w:rPr>
      </w:pPr>
    </w:p>
    <w:p w:rsidR="00373E0D" w:rsidRDefault="00373E0D" w:rsidP="004B556A">
      <w:pPr>
        <w:rPr>
          <w:b/>
          <w:bCs/>
          <w:sz w:val="24"/>
          <w:szCs w:val="24"/>
        </w:rPr>
      </w:pPr>
    </w:p>
    <w:p w:rsidR="00655E91" w:rsidRDefault="00655E91" w:rsidP="004B556A">
      <w:pPr>
        <w:rPr>
          <w:b/>
          <w:bCs/>
          <w:sz w:val="24"/>
          <w:szCs w:val="24"/>
        </w:rPr>
      </w:pPr>
    </w:p>
    <w:p w:rsidR="004B556A" w:rsidRPr="004B556A" w:rsidRDefault="004B556A" w:rsidP="004B556A">
      <w:pPr>
        <w:rPr>
          <w:b/>
          <w:bCs/>
          <w:sz w:val="24"/>
          <w:szCs w:val="24"/>
        </w:rPr>
      </w:pPr>
    </w:p>
    <w:p w:rsidR="005B6807" w:rsidRDefault="006A2AA6" w:rsidP="00DB4141">
      <w:pPr>
        <w:pStyle w:val="ListeParagraf"/>
        <w:numPr>
          <w:ilvl w:val="1"/>
          <w:numId w:val="19"/>
        </w:numPr>
        <w:rPr>
          <w:b/>
          <w:bCs/>
          <w:sz w:val="24"/>
          <w:szCs w:val="24"/>
        </w:rPr>
      </w:pPr>
      <w:r w:rsidRPr="004B556A">
        <w:rPr>
          <w:b/>
          <w:bCs/>
          <w:sz w:val="24"/>
          <w:szCs w:val="24"/>
        </w:rPr>
        <w:t xml:space="preserve"> Genel Yapı</w:t>
      </w:r>
    </w:p>
    <w:p w:rsidR="00B154A7" w:rsidRPr="004B556A" w:rsidRDefault="00B154A7" w:rsidP="00B154A7">
      <w:pPr>
        <w:pStyle w:val="ListeParagraf"/>
        <w:ind w:left="360"/>
        <w:rPr>
          <w:b/>
          <w:bCs/>
          <w:sz w:val="24"/>
          <w:szCs w:val="24"/>
        </w:rPr>
      </w:pPr>
    </w:p>
    <w:p w:rsidR="008D3F9A" w:rsidRPr="0091195F" w:rsidRDefault="0091195F" w:rsidP="005B6807">
      <w:pPr>
        <w:rPr>
          <w:sz w:val="22"/>
          <w:szCs w:val="22"/>
        </w:rPr>
      </w:pPr>
      <w:r w:rsidRPr="0091195F">
        <w:rPr>
          <w:sz w:val="22"/>
          <w:szCs w:val="22"/>
        </w:rPr>
        <w:t>Yönetici ve kullanıcı girişlerinin yapıldığı bir kütüphane uygulaması yapılması hedeflenmiştir. Bu uygulamada yönetici ve kullanıcı şeklinde iki giriş vardır. Yöneticinin görevleri kitap eklemek, zaman atlamak ve kullanıcı listelemektir. Kullanıcının görevleri kitap aramak, kitap almak ve kitabı vermektir. Web ara yüzü kullanıcı girişi, yönetici paneli ve kullanıcı panelinden oluşmaktadır</w:t>
      </w:r>
      <w:r>
        <w:rPr>
          <w:sz w:val="22"/>
          <w:szCs w:val="22"/>
        </w:rPr>
        <w:t xml:space="preserve">. </w:t>
      </w:r>
      <w:r w:rsidRPr="0091195F">
        <w:rPr>
          <w:sz w:val="22"/>
          <w:szCs w:val="22"/>
        </w:rPr>
        <w:t>Yönetici ya da kullanıcı bilgilerini veri</w:t>
      </w:r>
      <w:r>
        <w:rPr>
          <w:sz w:val="22"/>
          <w:szCs w:val="22"/>
        </w:rPr>
        <w:t xml:space="preserve"> </w:t>
      </w:r>
      <w:r w:rsidRPr="0091195F">
        <w:rPr>
          <w:sz w:val="22"/>
          <w:szCs w:val="22"/>
        </w:rPr>
        <w:t>tabanına elle</w:t>
      </w:r>
      <w:r>
        <w:rPr>
          <w:sz w:val="22"/>
          <w:szCs w:val="22"/>
        </w:rPr>
        <w:t xml:space="preserve"> kayıt yapılmıştır. Sonradan yeni yönetici (</w:t>
      </w:r>
      <w:proofErr w:type="spellStart"/>
      <w:r>
        <w:rPr>
          <w:sz w:val="22"/>
          <w:szCs w:val="22"/>
        </w:rPr>
        <w:t>admin</w:t>
      </w:r>
      <w:proofErr w:type="spellEnd"/>
      <w:r>
        <w:rPr>
          <w:sz w:val="22"/>
          <w:szCs w:val="22"/>
        </w:rPr>
        <w:t xml:space="preserve">) ve kullanıcı girişi yapılamaz. </w:t>
      </w:r>
      <w:r w:rsidRPr="0091195F">
        <w:rPr>
          <w:sz w:val="22"/>
          <w:szCs w:val="22"/>
        </w:rPr>
        <w:t>Yönetici, kitap eklerken kitabın adı ve kitabın resmini sisteme yüklemesi gerekmektedir.</w:t>
      </w:r>
      <w:r>
        <w:rPr>
          <w:sz w:val="22"/>
          <w:szCs w:val="22"/>
        </w:rPr>
        <w:t xml:space="preserve">  </w:t>
      </w:r>
      <w:r w:rsidRPr="0091195F">
        <w:rPr>
          <w:sz w:val="22"/>
          <w:szCs w:val="22"/>
        </w:rPr>
        <w:t>Kullanıcı, kitabı verirken kitabın resmini sisteme yüklemesi gerekmektedir.</w:t>
      </w:r>
      <w:r>
        <w:rPr>
          <w:sz w:val="22"/>
          <w:szCs w:val="22"/>
        </w:rPr>
        <w:t xml:space="preserve"> </w:t>
      </w:r>
      <w:r w:rsidRPr="000C5A41">
        <w:rPr>
          <w:sz w:val="22"/>
          <w:szCs w:val="22"/>
        </w:rPr>
        <w:t>Kullanıcı üstünde en fazla 3 kitap bulunabilir. Kullanıcının üzerinde teslim tarihi geçmiş kitap var ise kullanıcı başka kitap alamaz. Yeni kitap alabilmesi için teslim tarihi geçmiş tüm kitapları sisteme geri vermelidir.</w:t>
      </w:r>
      <w:r>
        <w:rPr>
          <w:sz w:val="22"/>
          <w:szCs w:val="22"/>
        </w:rPr>
        <w:t xml:space="preserve"> </w:t>
      </w:r>
      <w:r w:rsidRPr="000C5A41">
        <w:rPr>
          <w:sz w:val="22"/>
          <w:szCs w:val="22"/>
        </w:rPr>
        <w:t>Kitabın adı ve ISBN numarasının göründüğü resim yönetici tarafından girilir. Sistem görüntü işleme</w:t>
      </w:r>
      <w:r>
        <w:rPr>
          <w:sz w:val="22"/>
          <w:szCs w:val="22"/>
        </w:rPr>
        <w:t xml:space="preserve"> </w:t>
      </w:r>
      <w:r w:rsidRPr="000C5A41">
        <w:rPr>
          <w:sz w:val="22"/>
          <w:szCs w:val="22"/>
        </w:rPr>
        <w:t>algoritmalarını kullanarak resimden ISBN numarasını alır ve veri</w:t>
      </w:r>
      <w:r>
        <w:rPr>
          <w:sz w:val="22"/>
          <w:szCs w:val="22"/>
        </w:rPr>
        <w:t xml:space="preserve"> </w:t>
      </w:r>
      <w:r w:rsidRPr="000C5A41">
        <w:rPr>
          <w:sz w:val="22"/>
          <w:szCs w:val="22"/>
        </w:rPr>
        <w:t>tabanına kayıt işlemini gerçekleştirir</w:t>
      </w:r>
      <w:r>
        <w:rPr>
          <w:sz w:val="22"/>
          <w:szCs w:val="22"/>
        </w:rPr>
        <w:t xml:space="preserve">. </w:t>
      </w:r>
    </w:p>
    <w:p w:rsidR="0091195F" w:rsidRDefault="0091195F" w:rsidP="005B6807">
      <w:pPr>
        <w:rPr>
          <w:sz w:val="22"/>
          <w:szCs w:val="22"/>
        </w:rPr>
      </w:pPr>
    </w:p>
    <w:p w:rsidR="008D3F9A" w:rsidRDefault="008D3F9A" w:rsidP="005B6807">
      <w:pPr>
        <w:rPr>
          <w:sz w:val="22"/>
          <w:szCs w:val="22"/>
        </w:rPr>
      </w:pPr>
    </w:p>
    <w:p w:rsidR="003E09E2" w:rsidRDefault="006A2AA6" w:rsidP="003E09E2">
      <w:pPr>
        <w:pStyle w:val="ListeParagraf"/>
        <w:numPr>
          <w:ilvl w:val="1"/>
          <w:numId w:val="19"/>
        </w:numPr>
        <w:rPr>
          <w:b/>
          <w:bCs/>
          <w:sz w:val="24"/>
          <w:szCs w:val="24"/>
        </w:rPr>
      </w:pPr>
      <w:r>
        <w:rPr>
          <w:b/>
          <w:bCs/>
          <w:sz w:val="24"/>
          <w:szCs w:val="24"/>
        </w:rPr>
        <w:t>Referanslar</w:t>
      </w:r>
    </w:p>
    <w:p w:rsidR="003E09E2" w:rsidRDefault="003E09E2" w:rsidP="003E09E2">
      <w:pPr>
        <w:pStyle w:val="ListeParagraf"/>
        <w:ind w:left="360"/>
        <w:rPr>
          <w:b/>
          <w:bCs/>
          <w:sz w:val="24"/>
          <w:szCs w:val="24"/>
        </w:rPr>
      </w:pPr>
    </w:p>
    <w:p w:rsidR="00655E91" w:rsidRDefault="00774DD3" w:rsidP="003E09E2">
      <w:pPr>
        <w:pStyle w:val="references"/>
      </w:pPr>
      <w:hyperlink r:id="rId19" w:history="1">
        <w:r w:rsidR="00655E91">
          <w:rPr>
            <w:rStyle w:val="Kpr"/>
          </w:rPr>
          <w:t>https://stackoverflow.com/questions/5362874/how-to-convert-timestamp-to-datetime-in-mysql/15828652</w:t>
        </w:r>
      </w:hyperlink>
    </w:p>
    <w:p w:rsidR="00655E91" w:rsidRDefault="00774DD3" w:rsidP="003E09E2">
      <w:pPr>
        <w:pStyle w:val="references"/>
      </w:pPr>
      <w:hyperlink r:id="rId20" w:history="1">
        <w:r w:rsidR="00655E91">
          <w:rPr>
            <w:rStyle w:val="Kpr"/>
          </w:rPr>
          <w:t>https://dev.mysql.com/doc/refman/5.6/en/create-table-foreign-keys.html</w:t>
        </w:r>
      </w:hyperlink>
    </w:p>
    <w:p w:rsidR="00655E91" w:rsidRDefault="00774DD3" w:rsidP="003E09E2">
      <w:pPr>
        <w:pStyle w:val="references"/>
      </w:pPr>
      <w:hyperlink r:id="rId21" w:history="1">
        <w:r w:rsidR="00655E91">
          <w:rPr>
            <w:rStyle w:val="Kpr"/>
          </w:rPr>
          <w:t>https://stackoverflow.com/questions/39034172/java-lang-noclassdeffounderror-net-sourceforge-tess4j-tesseractexception</w:t>
        </w:r>
      </w:hyperlink>
    </w:p>
    <w:p w:rsidR="00655E91" w:rsidRDefault="00774DD3" w:rsidP="003E09E2">
      <w:pPr>
        <w:pStyle w:val="references"/>
      </w:pPr>
      <w:hyperlink r:id="rId22" w:history="1">
        <w:r w:rsidR="00655E91">
          <w:rPr>
            <w:rStyle w:val="Kpr"/>
          </w:rPr>
          <w:t>https://stackoverflow.com/questions/51078149/mysql-connection-with-eclipse/51481034</w:t>
        </w:r>
      </w:hyperlink>
    </w:p>
    <w:p w:rsidR="00655E91" w:rsidRDefault="00774DD3" w:rsidP="003E09E2">
      <w:pPr>
        <w:pStyle w:val="references"/>
      </w:pPr>
      <w:hyperlink r:id="rId23" w:history="1">
        <w:r w:rsidR="00655E91">
          <w:rPr>
            <w:rStyle w:val="Kpr"/>
          </w:rPr>
          <w:t>https://www.techrepublic.com/article/how-to-create-tables-and-add-data-to-mysql-database-with-mysql-workbench/</w:t>
        </w:r>
      </w:hyperlink>
    </w:p>
    <w:p w:rsidR="00655E91" w:rsidRDefault="00774DD3" w:rsidP="003E09E2">
      <w:pPr>
        <w:pStyle w:val="references"/>
      </w:pPr>
      <w:hyperlink r:id="rId24" w:history="1">
        <w:r w:rsidR="00655E91">
          <w:rPr>
            <w:rStyle w:val="Kpr"/>
          </w:rPr>
          <w:t>https://kod5.org/sql-crud-islemleri-2-delete-update/</w:t>
        </w:r>
      </w:hyperlink>
    </w:p>
    <w:p w:rsidR="00655E91" w:rsidRDefault="00774DD3" w:rsidP="003E09E2">
      <w:pPr>
        <w:pStyle w:val="references"/>
      </w:pPr>
      <w:hyperlink r:id="rId25" w:history="1">
        <w:r w:rsidR="004553C6">
          <w:rPr>
            <w:rStyle w:val="Kpr"/>
          </w:rPr>
          <w:t>https://www.youtube.com/watch?v=JJFvsBV2C84</w:t>
        </w:r>
      </w:hyperlink>
    </w:p>
    <w:p w:rsidR="004553C6" w:rsidRDefault="00774DD3" w:rsidP="003E09E2">
      <w:pPr>
        <w:pStyle w:val="references"/>
      </w:pPr>
      <w:hyperlink r:id="rId26" w:history="1">
        <w:r w:rsidR="004553C6">
          <w:rPr>
            <w:rStyle w:val="Kpr"/>
          </w:rPr>
          <w:t>https://examples.javacodegeeks.com/enterprise-java/servlet/java-servlet-sendredirect-example/</w:t>
        </w:r>
      </w:hyperlink>
    </w:p>
    <w:p w:rsidR="001E5E38" w:rsidRDefault="00774DD3" w:rsidP="004553C6">
      <w:pPr>
        <w:pStyle w:val="references"/>
      </w:pPr>
      <w:hyperlink r:id="rId27" w:history="1">
        <w:r w:rsidR="004553C6">
          <w:rPr>
            <w:rStyle w:val="Kpr"/>
          </w:rPr>
          <w:t>https://stackoverflow.com/questions/39034172/java-lang-noclassdeffounderror-net-sourceforge-tess4j-tesseractexception</w:t>
        </w:r>
      </w:hyperlink>
    </w:p>
    <w:sectPr w:rsidR="001E5E38" w:rsidSect="004663D4">
      <w:type w:val="continuous"/>
      <w:pgSz w:w="11906" w:h="16838"/>
      <w:pgMar w:top="1134"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DD3" w:rsidRDefault="00774DD3" w:rsidP="00F56E0A">
      <w:r>
        <w:separator/>
      </w:r>
    </w:p>
  </w:endnote>
  <w:endnote w:type="continuationSeparator" w:id="0">
    <w:p w:rsidR="00774DD3" w:rsidRDefault="00774DD3"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Liberation Sans">
    <w:altName w:val="MS P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DD3" w:rsidRDefault="00774DD3" w:rsidP="00F56E0A">
      <w:r>
        <w:separator/>
      </w:r>
    </w:p>
  </w:footnote>
  <w:footnote w:type="continuationSeparator" w:id="0">
    <w:p w:rsidR="00774DD3" w:rsidRDefault="00774DD3"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5F64136"/>
    <w:multiLevelType w:val="hybridMultilevel"/>
    <w:tmpl w:val="25AA603A"/>
    <w:lvl w:ilvl="0" w:tplc="F00A4732">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 w15:restartNumberingAfterBreak="0">
    <w:nsid w:val="241F69F4"/>
    <w:multiLevelType w:val="hybridMultilevel"/>
    <w:tmpl w:val="08D43180"/>
    <w:lvl w:ilvl="0" w:tplc="229E8DFE">
      <w:start w:val="1"/>
      <w:numFmt w:val="decimal"/>
      <w:lvlText w:val="%1."/>
      <w:lvlJc w:val="left"/>
      <w:pPr>
        <w:ind w:left="144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50206C5"/>
    <w:multiLevelType w:val="multilevel"/>
    <w:tmpl w:val="BC5A75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196402"/>
    <w:multiLevelType w:val="hybridMultilevel"/>
    <w:tmpl w:val="D27C95F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364248CD"/>
    <w:multiLevelType w:val="hybridMultilevel"/>
    <w:tmpl w:val="09263310"/>
    <w:lvl w:ilvl="0" w:tplc="229E8DFE">
      <w:start w:val="1"/>
      <w:numFmt w:val="decimal"/>
      <w:lvlText w:val="%1."/>
      <w:lvlJc w:val="left"/>
      <w:pPr>
        <w:ind w:left="144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0E26656"/>
    <w:multiLevelType w:val="hybridMultilevel"/>
    <w:tmpl w:val="9F202E18"/>
    <w:lvl w:ilvl="0" w:tplc="229E8DFE">
      <w:start w:val="1"/>
      <w:numFmt w:val="decimal"/>
      <w:lvlText w:val="%1."/>
      <w:lvlJc w:val="left"/>
      <w:pPr>
        <w:ind w:left="1640" w:hanging="360"/>
      </w:p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2" w15:restartNumberingAfterBreak="0">
    <w:nsid w:val="44971F35"/>
    <w:multiLevelType w:val="multilevel"/>
    <w:tmpl w:val="EAB4BD6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83271EB"/>
    <w:multiLevelType w:val="hybridMultilevel"/>
    <w:tmpl w:val="6C322D1E"/>
    <w:lvl w:ilvl="0" w:tplc="229E8DFE">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4D7A7A64"/>
    <w:multiLevelType w:val="hybridMultilevel"/>
    <w:tmpl w:val="2304A5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D66DE"/>
    <w:multiLevelType w:val="multilevel"/>
    <w:tmpl w:val="F0C67688"/>
    <w:lvl w:ilvl="0">
      <w:start w:val="1"/>
      <w:numFmt w:val="decimal"/>
      <w:pStyle w:val="references"/>
      <w:lvlText w:val="[%1]"/>
      <w:lvlJc w:val="left"/>
      <w:pPr>
        <w:ind w:left="360" w:hanging="360"/>
      </w:pPr>
      <w:rPr>
        <w:rFonts w:ascii="Times New Roman" w:hAnsi="Times New Roman" w:cs="Times New Roman" w:hint="default"/>
        <w:b w:val="0"/>
        <w:bCs w:val="0"/>
        <w:i w:val="0"/>
        <w:iCs w:val="0"/>
        <w:sz w:val="16"/>
        <w:szCs w:val="16"/>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2A0252"/>
    <w:multiLevelType w:val="multilevel"/>
    <w:tmpl w:val="71ECCE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5"/>
  </w:num>
  <w:num w:numId="8">
    <w:abstractNumId w:val="0"/>
  </w:num>
  <w:num w:numId="9">
    <w:abstractNumId w:val="0"/>
  </w:num>
  <w:num w:numId="10">
    <w:abstractNumId w:val="1"/>
  </w:num>
  <w:num w:numId="11">
    <w:abstractNumId w:val="0"/>
  </w:num>
  <w:num w:numId="12">
    <w:abstractNumId w:val="0"/>
  </w:num>
  <w:num w:numId="13">
    <w:abstractNumId w:val="12"/>
  </w:num>
  <w:num w:numId="14">
    <w:abstractNumId w:val="0"/>
    <w:lvlOverride w:ilvl="0">
      <w:startOverride w:val="5"/>
    </w:lvlOverride>
  </w:num>
  <w:num w:numId="15">
    <w:abstractNumId w:val="1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6"/>
  </w:num>
  <w:num w:numId="19">
    <w:abstractNumId w:val="8"/>
  </w:num>
  <w:num w:numId="20">
    <w:abstractNumId w:val="13"/>
  </w:num>
  <w:num w:numId="21">
    <w:abstractNumId w:val="11"/>
  </w:num>
  <w:num w:numId="22">
    <w:abstractNumId w:val="7"/>
  </w:num>
  <w:num w:numId="23">
    <w:abstractNumId w:val="9"/>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008"/>
    <w:rsid w:val="00011439"/>
    <w:rsid w:val="000803A2"/>
    <w:rsid w:val="00087C0C"/>
    <w:rsid w:val="000C5A41"/>
    <w:rsid w:val="000D28D4"/>
    <w:rsid w:val="000E2C3C"/>
    <w:rsid w:val="000E35FB"/>
    <w:rsid w:val="000F047A"/>
    <w:rsid w:val="000F635C"/>
    <w:rsid w:val="0012081F"/>
    <w:rsid w:val="00142A89"/>
    <w:rsid w:val="00152869"/>
    <w:rsid w:val="00177041"/>
    <w:rsid w:val="0018273C"/>
    <w:rsid w:val="001B0B5A"/>
    <w:rsid w:val="001B664A"/>
    <w:rsid w:val="001C02A5"/>
    <w:rsid w:val="001E5E38"/>
    <w:rsid w:val="00237E1A"/>
    <w:rsid w:val="00243CD5"/>
    <w:rsid w:val="002557B7"/>
    <w:rsid w:val="00275CEC"/>
    <w:rsid w:val="002B6499"/>
    <w:rsid w:val="00303959"/>
    <w:rsid w:val="00316613"/>
    <w:rsid w:val="00373E0D"/>
    <w:rsid w:val="00387E3F"/>
    <w:rsid w:val="003A6821"/>
    <w:rsid w:val="003B10A2"/>
    <w:rsid w:val="003C01FB"/>
    <w:rsid w:val="003D429D"/>
    <w:rsid w:val="003E09E2"/>
    <w:rsid w:val="0041009F"/>
    <w:rsid w:val="00423459"/>
    <w:rsid w:val="00434DFE"/>
    <w:rsid w:val="004553C6"/>
    <w:rsid w:val="004571A7"/>
    <w:rsid w:val="004663D4"/>
    <w:rsid w:val="00471F2C"/>
    <w:rsid w:val="00473616"/>
    <w:rsid w:val="00482156"/>
    <w:rsid w:val="00493740"/>
    <w:rsid w:val="004B3A17"/>
    <w:rsid w:val="004B556A"/>
    <w:rsid w:val="004E01F7"/>
    <w:rsid w:val="004F6008"/>
    <w:rsid w:val="00505BA2"/>
    <w:rsid w:val="00536B54"/>
    <w:rsid w:val="0056274E"/>
    <w:rsid w:val="005A70FD"/>
    <w:rsid w:val="005B5FB0"/>
    <w:rsid w:val="005B6807"/>
    <w:rsid w:val="005C47ED"/>
    <w:rsid w:val="00611F0D"/>
    <w:rsid w:val="006518BB"/>
    <w:rsid w:val="00655E91"/>
    <w:rsid w:val="00665495"/>
    <w:rsid w:val="006700A4"/>
    <w:rsid w:val="006A2AA6"/>
    <w:rsid w:val="006B2F96"/>
    <w:rsid w:val="006D494B"/>
    <w:rsid w:val="006F4478"/>
    <w:rsid w:val="00713080"/>
    <w:rsid w:val="0072459D"/>
    <w:rsid w:val="00751BF2"/>
    <w:rsid w:val="00774DD3"/>
    <w:rsid w:val="0078143F"/>
    <w:rsid w:val="00784B16"/>
    <w:rsid w:val="007A3B16"/>
    <w:rsid w:val="007D5EE3"/>
    <w:rsid w:val="007D754C"/>
    <w:rsid w:val="00836FC2"/>
    <w:rsid w:val="008434B6"/>
    <w:rsid w:val="008823A4"/>
    <w:rsid w:val="008B4F84"/>
    <w:rsid w:val="008D3F9A"/>
    <w:rsid w:val="008F7747"/>
    <w:rsid w:val="0091195F"/>
    <w:rsid w:val="00943E21"/>
    <w:rsid w:val="00961B6E"/>
    <w:rsid w:val="00963374"/>
    <w:rsid w:val="009810EF"/>
    <w:rsid w:val="00996BB8"/>
    <w:rsid w:val="009A4BFC"/>
    <w:rsid w:val="009B3E38"/>
    <w:rsid w:val="009D73D2"/>
    <w:rsid w:val="00A121C0"/>
    <w:rsid w:val="00A170F6"/>
    <w:rsid w:val="00A4031F"/>
    <w:rsid w:val="00A60134"/>
    <w:rsid w:val="00A613E9"/>
    <w:rsid w:val="00A66B7A"/>
    <w:rsid w:val="00A91B46"/>
    <w:rsid w:val="00AB6B77"/>
    <w:rsid w:val="00AE0163"/>
    <w:rsid w:val="00AE0C3B"/>
    <w:rsid w:val="00AF0A61"/>
    <w:rsid w:val="00B02980"/>
    <w:rsid w:val="00B154A7"/>
    <w:rsid w:val="00B63656"/>
    <w:rsid w:val="00BA2B5E"/>
    <w:rsid w:val="00BA5200"/>
    <w:rsid w:val="00BC0221"/>
    <w:rsid w:val="00BC0DE8"/>
    <w:rsid w:val="00BD5616"/>
    <w:rsid w:val="00BE4E93"/>
    <w:rsid w:val="00BF1F84"/>
    <w:rsid w:val="00C03C4D"/>
    <w:rsid w:val="00C350A0"/>
    <w:rsid w:val="00C43D4E"/>
    <w:rsid w:val="00C44789"/>
    <w:rsid w:val="00C44EA9"/>
    <w:rsid w:val="00C82751"/>
    <w:rsid w:val="00C8745D"/>
    <w:rsid w:val="00D30445"/>
    <w:rsid w:val="00D37DC4"/>
    <w:rsid w:val="00D458A5"/>
    <w:rsid w:val="00D57075"/>
    <w:rsid w:val="00D72703"/>
    <w:rsid w:val="00D93496"/>
    <w:rsid w:val="00DD0ACE"/>
    <w:rsid w:val="00E01C04"/>
    <w:rsid w:val="00E03DF5"/>
    <w:rsid w:val="00E263A4"/>
    <w:rsid w:val="00E370BB"/>
    <w:rsid w:val="00E37D37"/>
    <w:rsid w:val="00E50D1A"/>
    <w:rsid w:val="00EC00FD"/>
    <w:rsid w:val="00EE4C87"/>
    <w:rsid w:val="00F04632"/>
    <w:rsid w:val="00F30AF3"/>
    <w:rsid w:val="00F56E0A"/>
    <w:rsid w:val="00F804C8"/>
    <w:rsid w:val="00F90103"/>
    <w:rsid w:val="00FC57B4"/>
    <w:rsid w:val="00FE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300CAFE"/>
  <w15:docId w15:val="{AC6D4ABA-FD48-49EC-AAAF-1BBB5E6F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eastAsia="MS Mincho"/>
      <w:lang w:val="tr-TR" w:eastAsia="zh-CN"/>
    </w:rPr>
  </w:style>
  <w:style w:type="paragraph" w:styleId="Balk1">
    <w:name w:val="heading 1"/>
    <w:basedOn w:val="Normal"/>
    <w:next w:val="Normal"/>
    <w:qFormat/>
    <w:pPr>
      <w:keepNext/>
      <w:numPr>
        <w:numId w:val="1"/>
      </w:numPr>
      <w:spacing w:before="180" w:after="120"/>
      <w:jc w:val="center"/>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VarsaylanParagrafYazTipi1">
    <w:name w:val="Varsayılan Paragraf Yazı Tipi1"/>
  </w:style>
  <w:style w:type="character" w:customStyle="1" w:styleId="EndnoteCharacters">
    <w:name w:val="Endnote Characters"/>
    <w:basedOn w:val="VarsaylanParagrafYazTipi1"/>
    <w:rPr>
      <w:vertAlign w:val="superscript"/>
    </w:rPr>
  </w:style>
  <w:style w:type="character" w:customStyle="1" w:styleId="FootnoteCharacters">
    <w:name w:val="Footnote Characters"/>
    <w:basedOn w:val="VarsaylanParagrafYazTipi1"/>
    <w:rPr>
      <w:vertAlign w:val="superscript"/>
    </w:rPr>
  </w:style>
  <w:style w:type="character" w:customStyle="1" w:styleId="Superscript">
    <w:name w:val="Superscript"/>
    <w:rPr>
      <w:vertAlign w:val="superscript"/>
    </w:rPr>
  </w:style>
  <w:style w:type="character" w:styleId="Vurgu">
    <w:name w:val="Emphasis"/>
    <w:basedOn w:val="VarsaylanParagrafYazTipi1"/>
    <w:uiPriority w:val="20"/>
    <w:qFormat/>
    <w:rPr>
      <w:i/>
      <w:iCs/>
    </w:rPr>
  </w:style>
  <w:style w:type="character" w:customStyle="1" w:styleId="AklamaBavurusu1">
    <w:name w:val="Açıklama Başvurusu1"/>
    <w:basedOn w:val="VarsaylanParagrafYazTipi1"/>
    <w:rPr>
      <w:sz w:val="16"/>
      <w:szCs w:val="16"/>
    </w:rPr>
  </w:style>
  <w:style w:type="character" w:styleId="Kpr">
    <w:name w:val="Hyperlink"/>
    <w:basedOn w:val="VarsaylanParagrafYazTipi1"/>
    <w:rPr>
      <w:color w:val="0000FF"/>
      <w:u w:val="single"/>
    </w:rPr>
  </w:style>
  <w:style w:type="character" w:styleId="zlenenKpr">
    <w:name w:val="FollowedHyperlink"/>
    <w:basedOn w:val="VarsaylanParagrafYazTipi1"/>
    <w:rPr>
      <w:color w:val="800080"/>
      <w:u w:val="single"/>
    </w:rPr>
  </w:style>
  <w:style w:type="paragraph" w:customStyle="1" w:styleId="Heading">
    <w:name w:val="Heading"/>
    <w:basedOn w:val="Normal"/>
    <w:next w:val="GvdeMetni"/>
    <w:pPr>
      <w:keepNext/>
      <w:spacing w:before="240" w:after="120"/>
    </w:pPr>
    <w:rPr>
      <w:rFonts w:ascii="Liberation Sans" w:eastAsia="DejaVu Sans" w:hAnsi="Liberation Sans" w:cs="DejaVu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klamaMetni1">
    <w:name w:val="Açıklama Metni1"/>
    <w:basedOn w:val="Normal"/>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ResimYazs1">
    <w:name w:val="Resim Yazısı1"/>
    <w:basedOn w:val="Normal"/>
    <w:next w:val="Normal"/>
    <w:pPr>
      <w:spacing w:before="120" w:after="240"/>
      <w:ind w:left="289" w:right="289"/>
    </w:pPr>
    <w:rPr>
      <w:i/>
      <w:iCs/>
      <w:sz w:val="18"/>
      <w:szCs w:val="18"/>
    </w:rPr>
  </w:style>
  <w:style w:type="paragraph" w:customStyle="1" w:styleId="Picture">
    <w:name w:val="Picture"/>
    <w:basedOn w:val="Normal"/>
    <w:next w:val="ResimYazs1"/>
    <w:pPr>
      <w:keepNext/>
      <w:spacing w:before="200" w:after="60"/>
      <w:ind w:right="43"/>
      <w:jc w:val="center"/>
    </w:pPr>
    <w:rPr>
      <w:sz w:val="18"/>
      <w:szCs w:val="18"/>
    </w:rPr>
  </w:style>
  <w:style w:type="paragraph" w:customStyle="1" w:styleId="URL">
    <w:name w:val="URL"/>
    <w:basedOn w:val="Normal"/>
    <w:rPr>
      <w:rFonts w:ascii="Courier" w:hAnsi="Courier" w:cs="Courier"/>
      <w:lang w:val="en-GB"/>
    </w:rPr>
  </w:style>
  <w:style w:type="paragraph" w:styleId="AltBilgi">
    <w:name w:val="footer"/>
    <w:basedOn w:val="Normal"/>
    <w:pPr>
      <w:tabs>
        <w:tab w:val="center" w:pos="4320"/>
        <w:tab w:val="right" w:pos="8640"/>
      </w:tabs>
    </w:pPr>
  </w:style>
  <w:style w:type="paragraph" w:styleId="DipnotMetni">
    <w:name w:val="footnote text"/>
    <w:basedOn w:val="Normal"/>
  </w:style>
  <w:style w:type="paragraph" w:customStyle="1" w:styleId="MakroMetni1">
    <w:name w:val="Makro Metni1"/>
    <w:basedOn w:val="Normal"/>
    <w:pPr>
      <w:spacing w:after="120"/>
      <w:ind w:right="45"/>
    </w:pPr>
    <w:rPr>
      <w:rFonts w:ascii="Courier New" w:hAnsi="Courier New" w:cs="Courier New"/>
      <w:sz w:val="18"/>
      <w:szCs w:val="18"/>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1"/>
      <w:sz w:val="36"/>
      <w:szCs w:val="36"/>
    </w:rPr>
  </w:style>
  <w:style w:type="paragraph" w:styleId="GvdeMetniGirintisi">
    <w:name w:val="Body Text Indent"/>
    <w:basedOn w:val="Normal"/>
    <w:pPr>
      <w:numPr>
        <w:numId w:val="2"/>
      </w:numPr>
      <w:spacing w:after="120"/>
      <w:ind w:right="45"/>
    </w:pPr>
    <w:rPr>
      <w:sz w:val="18"/>
      <w:szCs w:val="18"/>
    </w:rPr>
  </w:style>
  <w:style w:type="paragraph" w:customStyle="1" w:styleId="BodyTextKeep">
    <w:name w:val="Body Text Keep"/>
    <w:basedOn w:val="Normal"/>
    <w:pPr>
      <w:keepNext/>
      <w:ind w:right="45"/>
    </w:pPr>
    <w:rPr>
      <w:sz w:val="18"/>
      <w:szCs w:val="18"/>
    </w:rPr>
  </w:style>
  <w:style w:type="paragraph" w:customStyle="1" w:styleId="Address">
    <w:name w:val="Address"/>
    <w:basedOn w:val="Normal"/>
    <w:pPr>
      <w:keepLines/>
      <w:ind w:right="4320"/>
    </w:pPr>
    <w:rPr>
      <w:sz w:val="18"/>
      <w:szCs w:val="18"/>
    </w:rPr>
  </w:style>
  <w:style w:type="paragraph" w:customStyle="1" w:styleId="Reference">
    <w:name w:val="Reference"/>
    <w:basedOn w:val="Normal"/>
    <w:pPr>
      <w:numPr>
        <w:numId w:val="5"/>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numPr>
        <w:numId w:val="6"/>
      </w:numPr>
      <w:ind w:right="288"/>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4"/>
      </w:numPr>
      <w:ind w:left="0" w:right="288" w:firstLine="0"/>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stBilgi">
    <w:name w:val="header"/>
    <w:basedOn w:val="Normal"/>
    <w:pPr>
      <w:tabs>
        <w:tab w:val="center" w:pos="4153"/>
        <w:tab w:val="right" w:pos="8306"/>
      </w:tabs>
    </w:pPr>
  </w:style>
  <w:style w:type="paragraph" w:customStyle="1" w:styleId="Tablecaption">
    <w:name w:val="Table caption"/>
    <w:basedOn w:val="ResimYazs1"/>
    <w:pPr>
      <w:spacing w:before="220" w:after="180"/>
      <w:jc w:val="center"/>
    </w:pPr>
    <w:rPr>
      <w:i w:val="0"/>
      <w:iCs w:val="0"/>
    </w:rPr>
  </w:style>
  <w:style w:type="paragraph" w:styleId="BalonMetni">
    <w:name w:val="Balloon Text"/>
    <w:basedOn w:val="Normal"/>
    <w:rPr>
      <w:rFonts w:ascii="Tahoma" w:hAnsi="Tahoma" w:cs="Tahoma"/>
      <w:sz w:val="16"/>
      <w:szCs w:val="16"/>
    </w:rPr>
  </w:style>
  <w:style w:type="paragraph" w:customStyle="1" w:styleId="Figurecaption">
    <w:name w:val="Figure caption"/>
    <w:basedOn w:val="Tablecaption"/>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styleId="ListeParagraf">
    <w:name w:val="List Paragraph"/>
    <w:basedOn w:val="Normal"/>
    <w:uiPriority w:val="34"/>
    <w:qFormat/>
    <w:rsid w:val="00665495"/>
    <w:pPr>
      <w:ind w:left="720"/>
      <w:contextualSpacing/>
    </w:pPr>
  </w:style>
  <w:style w:type="character" w:styleId="zmlenmeyenBahsetme">
    <w:name w:val="Unresolved Mention"/>
    <w:basedOn w:val="VarsaylanParagrafYazTipi"/>
    <w:uiPriority w:val="99"/>
    <w:semiHidden/>
    <w:unhideWhenUsed/>
    <w:rsid w:val="00E50D1A"/>
    <w:rPr>
      <w:color w:val="605E5C"/>
      <w:shd w:val="clear" w:color="auto" w:fill="E1DFDD"/>
    </w:rPr>
  </w:style>
  <w:style w:type="paragraph" w:styleId="AralkYok">
    <w:name w:val="No Spacing"/>
    <w:uiPriority w:val="1"/>
    <w:qFormat/>
    <w:rsid w:val="00BA2B5E"/>
    <w:rPr>
      <w:rFonts w:asciiTheme="minorHAnsi" w:eastAsiaTheme="minorEastAsia" w:hAnsiTheme="minorHAnsi" w:cstheme="minorBidi"/>
      <w:lang w:val="tr-TR" w:eastAsia="tr-TR"/>
    </w:rPr>
  </w:style>
  <w:style w:type="paragraph" w:customStyle="1" w:styleId="references">
    <w:name w:val="references"/>
    <w:basedOn w:val="Normal"/>
    <w:rsid w:val="003E09E2"/>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4102">
      <w:bodyDiv w:val="1"/>
      <w:marLeft w:val="0"/>
      <w:marRight w:val="0"/>
      <w:marTop w:val="0"/>
      <w:marBottom w:val="0"/>
      <w:divBdr>
        <w:top w:val="none" w:sz="0" w:space="0" w:color="auto"/>
        <w:left w:val="none" w:sz="0" w:space="0" w:color="auto"/>
        <w:bottom w:val="none" w:sz="0" w:space="0" w:color="auto"/>
        <w:right w:val="none" w:sz="0" w:space="0" w:color="auto"/>
      </w:divBdr>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712605208">
      <w:bodyDiv w:val="1"/>
      <w:marLeft w:val="0"/>
      <w:marRight w:val="0"/>
      <w:marTop w:val="0"/>
      <w:marBottom w:val="0"/>
      <w:divBdr>
        <w:top w:val="none" w:sz="0" w:space="0" w:color="auto"/>
        <w:left w:val="none" w:sz="0" w:space="0" w:color="auto"/>
        <w:bottom w:val="none" w:sz="0" w:space="0" w:color="auto"/>
        <w:right w:val="none" w:sz="0" w:space="0" w:color="auto"/>
      </w:divBdr>
    </w:div>
    <w:div w:id="1748378298">
      <w:bodyDiv w:val="1"/>
      <w:marLeft w:val="0"/>
      <w:marRight w:val="0"/>
      <w:marTop w:val="0"/>
      <w:marBottom w:val="0"/>
      <w:divBdr>
        <w:top w:val="none" w:sz="0" w:space="0" w:color="auto"/>
        <w:left w:val="none" w:sz="0" w:space="0" w:color="auto"/>
        <w:bottom w:val="none" w:sz="0" w:space="0" w:color="auto"/>
        <w:right w:val="none" w:sz="0" w:space="0" w:color="auto"/>
      </w:divBdr>
    </w:div>
    <w:div w:id="17569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xamples.javacodegeeks.com/enterprise-java/servlet/java-servlet-sendredirect-example/" TargetMode="External"/><Relationship Id="rId3" Type="http://schemas.openxmlformats.org/officeDocument/2006/relationships/settings" Target="settings.xml"/><Relationship Id="rId21" Type="http://schemas.openxmlformats.org/officeDocument/2006/relationships/hyperlink" Target="https://stackoverflow.com/questions/39034172/java-lang-noclassdeffounderror-net-sourceforge-tess4j-tesseractexception" TargetMode="External"/><Relationship Id="rId7" Type="http://schemas.openxmlformats.org/officeDocument/2006/relationships/hyperlink" Target="mailto:silasecgin@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JJFvsBV2C84"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ev.mysql.com/doc/refman/5.6/en/create-table-foreign-key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kod5.org/sql-crud-islemleri-2-delete-updat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techrepublic.com/article/how-to-create-tables-and-add-data-to-mysql-database-with-mysql-workbench/"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ckoverflow.com/questions/5362874/how-to-convert-timestamp-to-datetime-in-mysql/1582865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51078149/mysql-connection-with-eclipse/51481034" TargetMode="External"/><Relationship Id="rId27" Type="http://schemas.openxmlformats.org/officeDocument/2006/relationships/hyperlink" Target="https://stackoverflow.com/questions/39034172/java-lang-noclassdeffounderror-net-sourceforge-tess4j-tesseractexcep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tmpl_97_turkce.dot</Template>
  <TotalTime>196</TotalTime>
  <Pages>3</Pages>
  <Words>1003</Words>
  <Characters>5723</Characters>
  <Application>Microsoft Office Word</Application>
  <DocSecurity>0</DocSecurity>
  <Lines>47</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SILA SEÇGİN</cp:lastModifiedBy>
  <cp:revision>25</cp:revision>
  <cp:lastPrinted>2007-11-28T13:58:00Z</cp:lastPrinted>
  <dcterms:created xsi:type="dcterms:W3CDTF">2019-11-02T13:39:00Z</dcterms:created>
  <dcterms:modified xsi:type="dcterms:W3CDTF">2020-04-19T19:40:00Z</dcterms:modified>
</cp:coreProperties>
</file>